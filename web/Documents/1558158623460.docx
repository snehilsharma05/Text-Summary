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F14FB" w14:textId="77777777" w:rsidR="00C928E6" w:rsidRDefault="00C928E6" w:rsidP="00C928E6">
      <w:pPr>
        <w:jc w:val="center"/>
        <w:rPr>
          <w:rFonts w:ascii="Times New Roman" w:hAnsi="Times New Roman" w:cs="Times New Roman"/>
          <w:b/>
          <w:sz w:val="56"/>
          <w:szCs w:val="56"/>
        </w:rPr>
      </w:pPr>
      <w:r>
        <w:rPr>
          <w:rFonts w:ascii="Times New Roman" w:hAnsi="Times New Roman" w:cs="Times New Roman"/>
          <w:b/>
          <w:sz w:val="56"/>
          <w:szCs w:val="56"/>
        </w:rPr>
        <w:t>INTRO &amp; OBJECTIVE</w:t>
      </w:r>
    </w:p>
    <w:p w14:paraId="47B4D360" w14:textId="77777777" w:rsidR="00C928E6" w:rsidRDefault="00C928E6" w:rsidP="00C928E6">
      <w:pPr>
        <w:spacing w:before="100" w:beforeAutospacing="1" w:after="100" w:afterAutospacing="1"/>
        <w:jc w:val="both"/>
        <w:rPr>
          <w:rFonts w:ascii="Times New Roman" w:hAnsi="Times New Roman" w:cs="Times New Roman"/>
          <w:b/>
          <w:sz w:val="28"/>
          <w:szCs w:val="28"/>
        </w:rPr>
      </w:pPr>
      <w:r>
        <w:rPr>
          <w:rFonts w:ascii="Times New Roman" w:hAnsi="Times New Roman" w:cs="Times New Roman"/>
          <w:sz w:val="28"/>
          <w:szCs w:val="28"/>
        </w:rPr>
        <w:t xml:space="preserve">This system is an android application where the user will be using the android application and admin as well as </w:t>
      </w:r>
      <w:proofErr w:type="gramStart"/>
      <w:r>
        <w:rPr>
          <w:rFonts w:ascii="Times New Roman" w:hAnsi="Times New Roman" w:cs="Times New Roman"/>
          <w:sz w:val="28"/>
          <w:szCs w:val="28"/>
        </w:rPr>
        <w:t>HR .</w:t>
      </w:r>
      <w:proofErr w:type="gramEnd"/>
      <w:r>
        <w:rPr>
          <w:rFonts w:ascii="Times New Roman" w:hAnsi="Times New Roman" w:cs="Times New Roman"/>
          <w:sz w:val="28"/>
          <w:szCs w:val="28"/>
        </w:rPr>
        <w:t xml:space="preserve"> This application is meant for field work Employers. The Employee will have this application in his android phone, when the user will login to the system his image will be captured and his GPS location will be </w:t>
      </w:r>
      <w:proofErr w:type="gramStart"/>
      <w:r>
        <w:rPr>
          <w:rFonts w:ascii="Times New Roman" w:hAnsi="Times New Roman" w:cs="Times New Roman"/>
          <w:sz w:val="28"/>
          <w:szCs w:val="28"/>
        </w:rPr>
        <w:t>send</w:t>
      </w:r>
      <w:proofErr w:type="gramEnd"/>
      <w:r>
        <w:rPr>
          <w:rFonts w:ascii="Times New Roman" w:hAnsi="Times New Roman" w:cs="Times New Roman"/>
          <w:sz w:val="28"/>
          <w:szCs w:val="28"/>
        </w:rPr>
        <w:t xml:space="preserve"> to the admin where admin will view image and GPS location in web application. After Login, GPS location of the employee will be tracked automatically by the </w:t>
      </w:r>
      <w:proofErr w:type="gramStart"/>
      <w:r>
        <w:rPr>
          <w:rFonts w:ascii="Times New Roman" w:hAnsi="Times New Roman" w:cs="Times New Roman"/>
          <w:sz w:val="28"/>
          <w:szCs w:val="28"/>
        </w:rPr>
        <w:t>system  and</w:t>
      </w:r>
      <w:proofErr w:type="gramEnd"/>
      <w:r>
        <w:rPr>
          <w:rFonts w:ascii="Times New Roman" w:hAnsi="Times New Roman" w:cs="Times New Roman"/>
          <w:sz w:val="28"/>
          <w:szCs w:val="28"/>
        </w:rPr>
        <w:t xml:space="preserve"> send to the admin after every 5 minutes .When employee logout the system again the image will be captured as well as GPS location will be send to the admin. In order to keep track of the attendance as well as payroll of the employee, this system plays a major role. The role of the admin is to add new employee by entering his personal details and admin will provide the employee with identity number and password to the user so that he can access the application in his android phone. Admin can view the GPS location of the employee by entering Employee Identity Number as well as Date. Admin can check the salary of the particular employee by entering date and employee ID. Admin can view latitude and longitude of the GPS location sent by the employee. Admin can change the password of the employee. When the HR login to the system he can check the GPS location of the employee by entering employee ID and date.  HR can check salary of the particular employee by entering employee identity number and date. This application helps admin and hr to easily check the salary of the employee. Since GPS location of the employee is tracked, so employee will not attempt to add proxy attendance.</w:t>
      </w:r>
    </w:p>
    <w:p w14:paraId="7F1DDCD1" w14:textId="77777777" w:rsidR="00C928E6" w:rsidRDefault="00C928E6" w:rsidP="00C928E6">
      <w:pPr>
        <w:jc w:val="center"/>
        <w:rPr>
          <w:rFonts w:ascii="Times New Roman" w:hAnsi="Times New Roman" w:cs="Times New Roman"/>
          <w:b/>
          <w:sz w:val="56"/>
          <w:szCs w:val="56"/>
        </w:rPr>
      </w:pPr>
    </w:p>
    <w:p w14:paraId="37AD410D" w14:textId="77777777" w:rsidR="00C928E6" w:rsidRDefault="00C928E6" w:rsidP="00C928E6">
      <w:pPr>
        <w:jc w:val="center"/>
        <w:rPr>
          <w:rFonts w:ascii="Times New Roman" w:hAnsi="Times New Roman" w:cs="Times New Roman"/>
          <w:b/>
          <w:sz w:val="56"/>
          <w:szCs w:val="56"/>
        </w:rPr>
      </w:pPr>
    </w:p>
    <w:p w14:paraId="0CA564C5" w14:textId="77777777" w:rsidR="00C928E6" w:rsidRDefault="00C928E6" w:rsidP="00C928E6">
      <w:pPr>
        <w:jc w:val="center"/>
        <w:rPr>
          <w:rFonts w:ascii="Times New Roman" w:hAnsi="Times New Roman" w:cs="Times New Roman"/>
          <w:b/>
          <w:sz w:val="56"/>
          <w:szCs w:val="56"/>
        </w:rPr>
      </w:pPr>
    </w:p>
    <w:p w14:paraId="40179343" w14:textId="77777777" w:rsidR="00C928E6" w:rsidRDefault="00C928E6" w:rsidP="00C928E6">
      <w:pPr>
        <w:jc w:val="center"/>
        <w:rPr>
          <w:rFonts w:ascii="Times New Roman" w:hAnsi="Times New Roman" w:cs="Times New Roman"/>
          <w:b/>
          <w:sz w:val="56"/>
          <w:szCs w:val="56"/>
        </w:rPr>
      </w:pPr>
    </w:p>
    <w:p w14:paraId="637945EF" w14:textId="77777777" w:rsidR="00C928E6" w:rsidRDefault="00C928E6" w:rsidP="00C928E6">
      <w:pPr>
        <w:jc w:val="center"/>
        <w:rPr>
          <w:rFonts w:ascii="Times New Roman" w:hAnsi="Times New Roman" w:cs="Times New Roman"/>
          <w:b/>
          <w:sz w:val="56"/>
          <w:szCs w:val="56"/>
        </w:rPr>
      </w:pPr>
    </w:p>
    <w:p w14:paraId="3E7CBE70" w14:textId="77777777" w:rsidR="00C928E6" w:rsidRDefault="00C928E6" w:rsidP="00C928E6">
      <w:pPr>
        <w:jc w:val="center"/>
        <w:rPr>
          <w:rFonts w:ascii="Times New Roman" w:hAnsi="Times New Roman" w:cs="Times New Roman"/>
          <w:b/>
          <w:sz w:val="56"/>
          <w:szCs w:val="56"/>
        </w:rPr>
      </w:pPr>
    </w:p>
    <w:p w14:paraId="52A295A5" w14:textId="77777777" w:rsidR="00C928E6" w:rsidRPr="00052993" w:rsidRDefault="00C928E6" w:rsidP="00C928E6">
      <w:pPr>
        <w:jc w:val="center"/>
        <w:rPr>
          <w:rFonts w:ascii="Times New Roman" w:hAnsi="Times New Roman" w:cs="Times New Roman"/>
          <w:b/>
          <w:sz w:val="56"/>
          <w:szCs w:val="56"/>
        </w:rPr>
      </w:pPr>
      <w:r>
        <w:rPr>
          <w:rFonts w:ascii="Times New Roman" w:hAnsi="Times New Roman" w:cs="Times New Roman"/>
          <w:b/>
          <w:sz w:val="56"/>
          <w:szCs w:val="56"/>
        </w:rPr>
        <w:lastRenderedPageBreak/>
        <w:t>FEATURES &amp; SPECIFICATIONS</w:t>
      </w:r>
    </w:p>
    <w:p w14:paraId="4253B54E" w14:textId="77777777" w:rsidR="00C928E6" w:rsidRDefault="00C928E6" w:rsidP="00C928E6">
      <w:pPr>
        <w:pStyle w:val="ListParagraph"/>
        <w:numPr>
          <w:ilvl w:val="0"/>
          <w:numId w:val="1"/>
        </w:numPr>
        <w:suppressAutoHyphens/>
        <w:jc w:val="both"/>
        <w:rPr>
          <w:rFonts w:ascii="Times New Roman" w:hAnsi="Times New Roman" w:cs="Times New Roman"/>
          <w:b/>
          <w:sz w:val="28"/>
          <w:szCs w:val="28"/>
        </w:rPr>
      </w:pPr>
      <w:r>
        <w:rPr>
          <w:rFonts w:ascii="Times New Roman" w:hAnsi="Times New Roman" w:cs="Times New Roman"/>
          <w:b/>
          <w:sz w:val="28"/>
          <w:szCs w:val="28"/>
        </w:rPr>
        <w:t xml:space="preserve">Admin </w:t>
      </w:r>
      <w:proofErr w:type="gramStart"/>
      <w:r>
        <w:rPr>
          <w:rFonts w:ascii="Times New Roman" w:hAnsi="Times New Roman" w:cs="Times New Roman"/>
          <w:b/>
          <w:sz w:val="28"/>
          <w:szCs w:val="28"/>
        </w:rPr>
        <w:t>Login :</w:t>
      </w:r>
      <w:proofErr w:type="gramEnd"/>
      <w:r>
        <w:rPr>
          <w:rFonts w:ascii="Times New Roman" w:hAnsi="Times New Roman" w:cs="Times New Roman"/>
          <w:b/>
          <w:sz w:val="28"/>
          <w:szCs w:val="28"/>
        </w:rPr>
        <w:t xml:space="preserve">-  </w:t>
      </w:r>
      <w:r>
        <w:rPr>
          <w:rFonts w:ascii="Times New Roman" w:hAnsi="Times New Roman" w:cs="Times New Roman"/>
          <w:sz w:val="28"/>
          <w:szCs w:val="28"/>
        </w:rPr>
        <w:t>Admin will access the system with admin ID and password</w:t>
      </w:r>
    </w:p>
    <w:p w14:paraId="205F4D6D" w14:textId="77777777" w:rsidR="00C928E6" w:rsidRDefault="00C928E6" w:rsidP="00C928E6">
      <w:pPr>
        <w:pStyle w:val="ListParagraph"/>
        <w:numPr>
          <w:ilvl w:val="0"/>
          <w:numId w:val="1"/>
        </w:numPr>
        <w:suppressAutoHyphens/>
        <w:jc w:val="both"/>
        <w:rPr>
          <w:rFonts w:ascii="Times New Roman" w:hAnsi="Times New Roman" w:cs="Times New Roman"/>
          <w:b/>
          <w:sz w:val="28"/>
          <w:szCs w:val="28"/>
        </w:rPr>
      </w:pPr>
      <w:r>
        <w:rPr>
          <w:rFonts w:ascii="Times New Roman" w:hAnsi="Times New Roman" w:cs="Times New Roman"/>
          <w:b/>
          <w:sz w:val="28"/>
          <w:szCs w:val="28"/>
        </w:rPr>
        <w:t xml:space="preserve">Add </w:t>
      </w:r>
      <w:proofErr w:type="gramStart"/>
      <w:r>
        <w:rPr>
          <w:rFonts w:ascii="Times New Roman" w:hAnsi="Times New Roman" w:cs="Times New Roman"/>
          <w:b/>
          <w:sz w:val="28"/>
          <w:szCs w:val="28"/>
        </w:rPr>
        <w:t>Employee:</w:t>
      </w:r>
      <w:r>
        <w:rPr>
          <w:rFonts w:ascii="Times New Roman" w:hAnsi="Times New Roman" w:cs="Times New Roman"/>
          <w:sz w:val="28"/>
          <w:szCs w:val="28"/>
        </w:rPr>
        <w:t>-</w:t>
      </w:r>
      <w:proofErr w:type="gramEnd"/>
      <w:r>
        <w:rPr>
          <w:rFonts w:ascii="Times New Roman" w:hAnsi="Times New Roman" w:cs="Times New Roman"/>
          <w:sz w:val="28"/>
          <w:szCs w:val="28"/>
        </w:rPr>
        <w:t xml:space="preserve"> Admin will add new employee by entering  employee personal details.</w:t>
      </w:r>
    </w:p>
    <w:p w14:paraId="032A0B25" w14:textId="77777777" w:rsidR="00C928E6" w:rsidRDefault="00C928E6" w:rsidP="00C928E6">
      <w:pPr>
        <w:pStyle w:val="ListParagraph"/>
        <w:numPr>
          <w:ilvl w:val="0"/>
          <w:numId w:val="1"/>
        </w:numPr>
        <w:suppressAutoHyphens/>
        <w:jc w:val="both"/>
        <w:rPr>
          <w:rFonts w:ascii="Times New Roman" w:hAnsi="Times New Roman" w:cs="Times New Roman"/>
          <w:b/>
          <w:sz w:val="28"/>
          <w:szCs w:val="28"/>
        </w:rPr>
      </w:pPr>
      <w:r>
        <w:rPr>
          <w:rFonts w:ascii="Times New Roman" w:hAnsi="Times New Roman" w:cs="Times New Roman"/>
          <w:b/>
          <w:sz w:val="28"/>
          <w:szCs w:val="28"/>
        </w:rPr>
        <w:t xml:space="preserve">View Location: - </w:t>
      </w:r>
      <w:r>
        <w:rPr>
          <w:rFonts w:ascii="Times New Roman" w:hAnsi="Times New Roman" w:cs="Times New Roman"/>
          <w:sz w:val="28"/>
          <w:szCs w:val="28"/>
        </w:rPr>
        <w:t>Admin can view GPS location of the particular employee by entering employee ID and date.</w:t>
      </w:r>
    </w:p>
    <w:p w14:paraId="7EFA34EC" w14:textId="77777777" w:rsidR="00C928E6" w:rsidRDefault="00C928E6" w:rsidP="00C928E6">
      <w:pPr>
        <w:pStyle w:val="ListParagraph"/>
        <w:numPr>
          <w:ilvl w:val="0"/>
          <w:numId w:val="1"/>
        </w:numPr>
        <w:suppressAutoHyphens/>
        <w:jc w:val="both"/>
        <w:rPr>
          <w:rFonts w:ascii="Times New Roman" w:hAnsi="Times New Roman" w:cs="Times New Roman"/>
          <w:b/>
          <w:sz w:val="28"/>
          <w:szCs w:val="28"/>
        </w:rPr>
      </w:pPr>
      <w:r>
        <w:rPr>
          <w:rFonts w:ascii="Times New Roman" w:hAnsi="Times New Roman" w:cs="Times New Roman"/>
          <w:b/>
          <w:sz w:val="28"/>
          <w:szCs w:val="28"/>
        </w:rPr>
        <w:t xml:space="preserve">Check </w:t>
      </w:r>
      <w:proofErr w:type="gramStart"/>
      <w:r>
        <w:rPr>
          <w:rFonts w:ascii="Times New Roman" w:hAnsi="Times New Roman" w:cs="Times New Roman"/>
          <w:b/>
          <w:sz w:val="28"/>
          <w:szCs w:val="28"/>
        </w:rPr>
        <w:t>Salary:-</w:t>
      </w:r>
      <w:proofErr w:type="gramEnd"/>
      <w:r>
        <w:rPr>
          <w:rFonts w:ascii="Times New Roman" w:hAnsi="Times New Roman" w:cs="Times New Roman"/>
          <w:b/>
          <w:sz w:val="28"/>
          <w:szCs w:val="28"/>
        </w:rPr>
        <w:t xml:space="preserve"> </w:t>
      </w:r>
      <w:r>
        <w:rPr>
          <w:rFonts w:ascii="Times New Roman" w:hAnsi="Times New Roman" w:cs="Times New Roman"/>
          <w:sz w:val="28"/>
          <w:szCs w:val="28"/>
        </w:rPr>
        <w:t>Admin can check salary of the employee by entering employee id and date.</w:t>
      </w:r>
    </w:p>
    <w:p w14:paraId="5FCD4190" w14:textId="77777777" w:rsidR="00C928E6" w:rsidRDefault="00C928E6" w:rsidP="00C928E6">
      <w:pPr>
        <w:pStyle w:val="ListParagraph"/>
        <w:numPr>
          <w:ilvl w:val="0"/>
          <w:numId w:val="1"/>
        </w:numPr>
        <w:suppressAutoHyphens/>
        <w:jc w:val="both"/>
        <w:rPr>
          <w:rFonts w:ascii="Times New Roman" w:hAnsi="Times New Roman" w:cs="Times New Roman"/>
          <w:b/>
          <w:sz w:val="28"/>
          <w:szCs w:val="28"/>
        </w:rPr>
      </w:pPr>
      <w:r>
        <w:rPr>
          <w:rFonts w:ascii="Times New Roman" w:hAnsi="Times New Roman" w:cs="Times New Roman"/>
          <w:b/>
          <w:sz w:val="28"/>
          <w:szCs w:val="28"/>
        </w:rPr>
        <w:t xml:space="preserve">View Point: - </w:t>
      </w:r>
      <w:r>
        <w:rPr>
          <w:rFonts w:ascii="Times New Roman" w:hAnsi="Times New Roman" w:cs="Times New Roman"/>
          <w:sz w:val="28"/>
          <w:szCs w:val="28"/>
        </w:rPr>
        <w:t>Admin will view latitude and longitude of the GPS location of the employee.</w:t>
      </w:r>
    </w:p>
    <w:p w14:paraId="60591D95" w14:textId="77777777" w:rsidR="00C928E6" w:rsidRDefault="00C928E6" w:rsidP="00C928E6">
      <w:pPr>
        <w:pStyle w:val="ListParagraph"/>
        <w:numPr>
          <w:ilvl w:val="0"/>
          <w:numId w:val="1"/>
        </w:numPr>
        <w:suppressAutoHyphens/>
        <w:jc w:val="both"/>
        <w:rPr>
          <w:rFonts w:ascii="Times New Roman" w:hAnsi="Times New Roman" w:cs="Times New Roman"/>
          <w:b/>
          <w:sz w:val="28"/>
          <w:szCs w:val="28"/>
        </w:rPr>
      </w:pPr>
      <w:r>
        <w:rPr>
          <w:rFonts w:ascii="Times New Roman" w:hAnsi="Times New Roman" w:cs="Times New Roman"/>
          <w:b/>
          <w:sz w:val="28"/>
          <w:szCs w:val="28"/>
        </w:rPr>
        <w:t xml:space="preserve">Change Password: - </w:t>
      </w:r>
      <w:r>
        <w:rPr>
          <w:rFonts w:ascii="Times New Roman" w:hAnsi="Times New Roman" w:cs="Times New Roman"/>
          <w:sz w:val="28"/>
          <w:szCs w:val="28"/>
        </w:rPr>
        <w:t>Admin can change password of the employee.</w:t>
      </w:r>
    </w:p>
    <w:p w14:paraId="55D0C906" w14:textId="77777777" w:rsidR="00C928E6" w:rsidRDefault="00C928E6" w:rsidP="00C928E6">
      <w:pPr>
        <w:pStyle w:val="ListParagraph"/>
        <w:numPr>
          <w:ilvl w:val="0"/>
          <w:numId w:val="1"/>
        </w:numPr>
        <w:suppressAutoHyphens/>
        <w:jc w:val="both"/>
        <w:rPr>
          <w:rFonts w:ascii="Times New Roman" w:hAnsi="Times New Roman" w:cs="Times New Roman"/>
          <w:b/>
          <w:sz w:val="28"/>
          <w:szCs w:val="28"/>
        </w:rPr>
      </w:pPr>
      <w:r>
        <w:rPr>
          <w:rFonts w:ascii="Times New Roman" w:hAnsi="Times New Roman" w:cs="Times New Roman"/>
          <w:b/>
          <w:sz w:val="28"/>
          <w:szCs w:val="28"/>
        </w:rPr>
        <w:t xml:space="preserve">HR Login: - </w:t>
      </w:r>
      <w:r>
        <w:rPr>
          <w:rFonts w:ascii="Times New Roman" w:hAnsi="Times New Roman" w:cs="Times New Roman"/>
          <w:sz w:val="28"/>
          <w:szCs w:val="28"/>
        </w:rPr>
        <w:t>HR can access system by entering HR ID and password.</w:t>
      </w:r>
    </w:p>
    <w:p w14:paraId="45BCDA99" w14:textId="77777777" w:rsidR="00C928E6" w:rsidRDefault="00C928E6" w:rsidP="00C928E6">
      <w:pPr>
        <w:pStyle w:val="ListParagraph"/>
        <w:numPr>
          <w:ilvl w:val="0"/>
          <w:numId w:val="1"/>
        </w:numPr>
        <w:suppressAutoHyphens/>
        <w:jc w:val="both"/>
        <w:rPr>
          <w:rFonts w:ascii="Times New Roman" w:hAnsi="Times New Roman" w:cs="Times New Roman"/>
          <w:b/>
          <w:sz w:val="28"/>
          <w:szCs w:val="28"/>
        </w:rPr>
      </w:pPr>
      <w:r>
        <w:rPr>
          <w:rFonts w:ascii="Times New Roman" w:hAnsi="Times New Roman" w:cs="Times New Roman"/>
          <w:b/>
          <w:sz w:val="28"/>
          <w:szCs w:val="28"/>
        </w:rPr>
        <w:t>Check Location:</w:t>
      </w:r>
      <w:r>
        <w:rPr>
          <w:rFonts w:ascii="Times New Roman" w:hAnsi="Times New Roman" w:cs="Times New Roman"/>
          <w:sz w:val="28"/>
          <w:szCs w:val="28"/>
        </w:rPr>
        <w:t xml:space="preserve"> HR can check GPS location of the employee by entering employee ID and date.</w:t>
      </w:r>
    </w:p>
    <w:p w14:paraId="791AFD3D" w14:textId="77777777" w:rsidR="00C928E6" w:rsidRDefault="00C928E6" w:rsidP="00C928E6">
      <w:pPr>
        <w:pStyle w:val="ListParagraph"/>
        <w:numPr>
          <w:ilvl w:val="0"/>
          <w:numId w:val="1"/>
        </w:numPr>
        <w:suppressAutoHyphens/>
        <w:jc w:val="both"/>
        <w:rPr>
          <w:rFonts w:ascii="Times New Roman" w:hAnsi="Times New Roman" w:cs="Times New Roman"/>
          <w:b/>
          <w:sz w:val="28"/>
          <w:szCs w:val="28"/>
        </w:rPr>
      </w:pPr>
      <w:r>
        <w:rPr>
          <w:rFonts w:ascii="Times New Roman" w:hAnsi="Times New Roman" w:cs="Times New Roman"/>
          <w:b/>
          <w:sz w:val="28"/>
          <w:szCs w:val="28"/>
        </w:rPr>
        <w:t xml:space="preserve">Check Salary: </w:t>
      </w:r>
      <w:r>
        <w:rPr>
          <w:rFonts w:ascii="Times New Roman" w:hAnsi="Times New Roman" w:cs="Times New Roman"/>
          <w:sz w:val="28"/>
          <w:szCs w:val="28"/>
        </w:rPr>
        <w:t>Hr can check salary of the employee by entering employee id and date.</w:t>
      </w:r>
    </w:p>
    <w:p w14:paraId="1B720F50" w14:textId="77777777" w:rsidR="00C928E6" w:rsidRDefault="00C928E6" w:rsidP="00C928E6">
      <w:pPr>
        <w:pStyle w:val="ListParagraph"/>
        <w:numPr>
          <w:ilvl w:val="0"/>
          <w:numId w:val="1"/>
        </w:numPr>
        <w:suppressAutoHyphens/>
        <w:jc w:val="both"/>
        <w:rPr>
          <w:rFonts w:ascii="Times New Roman" w:hAnsi="Times New Roman" w:cs="Times New Roman"/>
          <w:b/>
          <w:sz w:val="28"/>
          <w:szCs w:val="28"/>
        </w:rPr>
      </w:pPr>
      <w:r>
        <w:rPr>
          <w:rFonts w:ascii="Times New Roman" w:hAnsi="Times New Roman" w:cs="Times New Roman"/>
          <w:b/>
          <w:sz w:val="28"/>
          <w:szCs w:val="28"/>
        </w:rPr>
        <w:t xml:space="preserve">User Login: - </w:t>
      </w:r>
      <w:r>
        <w:rPr>
          <w:rFonts w:ascii="Times New Roman" w:hAnsi="Times New Roman" w:cs="Times New Roman"/>
          <w:sz w:val="28"/>
          <w:szCs w:val="28"/>
        </w:rPr>
        <w:t>User will access the system with his user identity number and password with his android phone. User will capture his image and clicks on submit. User’s Image and GPS location will send to admin.</w:t>
      </w:r>
    </w:p>
    <w:p w14:paraId="01C2372C" w14:textId="77777777" w:rsidR="00C928E6" w:rsidRDefault="00C928E6" w:rsidP="00C928E6">
      <w:pPr>
        <w:pStyle w:val="ListParagraph"/>
        <w:numPr>
          <w:ilvl w:val="0"/>
          <w:numId w:val="1"/>
        </w:numPr>
        <w:suppressAutoHyphens/>
        <w:jc w:val="both"/>
        <w:rPr>
          <w:rFonts w:ascii="Times New Roman" w:hAnsi="Times New Roman" w:cs="Times New Roman"/>
          <w:b/>
          <w:sz w:val="28"/>
          <w:szCs w:val="28"/>
        </w:rPr>
      </w:pPr>
      <w:r>
        <w:rPr>
          <w:rFonts w:ascii="Times New Roman" w:hAnsi="Times New Roman" w:cs="Times New Roman"/>
          <w:b/>
          <w:sz w:val="28"/>
          <w:szCs w:val="28"/>
        </w:rPr>
        <w:t xml:space="preserve">Tracking GPS Location: - </w:t>
      </w:r>
      <w:r>
        <w:rPr>
          <w:rFonts w:ascii="Times New Roman" w:hAnsi="Times New Roman" w:cs="Times New Roman"/>
          <w:sz w:val="28"/>
          <w:szCs w:val="28"/>
        </w:rPr>
        <w:t>System will Track GPS location of the employee and will be automatically sent to admin after every 5 minutes.</w:t>
      </w:r>
    </w:p>
    <w:p w14:paraId="12CB54ED" w14:textId="77777777" w:rsidR="00C928E6" w:rsidRDefault="00C928E6" w:rsidP="00C928E6">
      <w:pPr>
        <w:pStyle w:val="ListParagraph"/>
        <w:numPr>
          <w:ilvl w:val="0"/>
          <w:numId w:val="1"/>
        </w:numPr>
        <w:suppressAutoHyphens/>
        <w:jc w:val="both"/>
        <w:rPr>
          <w:rFonts w:ascii="Times New Roman" w:hAnsi="Times New Roman" w:cs="Times New Roman"/>
          <w:b/>
          <w:sz w:val="28"/>
          <w:szCs w:val="28"/>
        </w:rPr>
      </w:pPr>
      <w:r>
        <w:rPr>
          <w:rFonts w:ascii="Times New Roman" w:hAnsi="Times New Roman" w:cs="Times New Roman"/>
          <w:b/>
          <w:sz w:val="28"/>
          <w:szCs w:val="28"/>
        </w:rPr>
        <w:t xml:space="preserve">User Logout: - </w:t>
      </w:r>
      <w:r>
        <w:rPr>
          <w:rFonts w:ascii="Times New Roman" w:hAnsi="Times New Roman" w:cs="Times New Roman"/>
          <w:sz w:val="28"/>
          <w:szCs w:val="28"/>
        </w:rPr>
        <w:t xml:space="preserve">Once the user logout the system, image of the user and current GPS location will be </w:t>
      </w:r>
      <w:proofErr w:type="gramStart"/>
      <w:r>
        <w:rPr>
          <w:rFonts w:ascii="Times New Roman" w:hAnsi="Times New Roman" w:cs="Times New Roman"/>
          <w:sz w:val="28"/>
          <w:szCs w:val="28"/>
        </w:rPr>
        <w:t>send</w:t>
      </w:r>
      <w:proofErr w:type="gramEnd"/>
      <w:r>
        <w:rPr>
          <w:rFonts w:ascii="Times New Roman" w:hAnsi="Times New Roman" w:cs="Times New Roman"/>
          <w:sz w:val="28"/>
          <w:szCs w:val="28"/>
        </w:rPr>
        <w:t xml:space="preserve"> to admin.</w:t>
      </w:r>
    </w:p>
    <w:p w14:paraId="1D85B595" w14:textId="77777777" w:rsidR="00C928E6" w:rsidRDefault="00C928E6" w:rsidP="00C928E6">
      <w:pPr>
        <w:jc w:val="center"/>
        <w:rPr>
          <w:rFonts w:ascii="Times New Roman" w:hAnsi="Times New Roman" w:cs="Times New Roman"/>
          <w:b/>
          <w:sz w:val="28"/>
          <w:szCs w:val="28"/>
        </w:rPr>
      </w:pPr>
      <w:r>
        <w:rPr>
          <w:rFonts w:ascii="Times New Roman" w:hAnsi="Times New Roman" w:cs="Times New Roman"/>
          <w:b/>
          <w:sz w:val="28"/>
          <w:szCs w:val="28"/>
        </w:rPr>
        <w:t>Software Requirements:</w:t>
      </w:r>
    </w:p>
    <w:p w14:paraId="2D93E96D" w14:textId="77777777" w:rsidR="00C928E6" w:rsidRDefault="00C928E6" w:rsidP="00C928E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Operating </w:t>
      </w:r>
      <w:proofErr w:type="gramStart"/>
      <w:r>
        <w:rPr>
          <w:rFonts w:ascii="Times New Roman" w:hAnsi="Times New Roman" w:cs="Times New Roman"/>
          <w:sz w:val="28"/>
          <w:szCs w:val="28"/>
        </w:rPr>
        <w:t>System :</w:t>
      </w:r>
      <w:proofErr w:type="gramEnd"/>
      <w:r>
        <w:rPr>
          <w:rFonts w:ascii="Times New Roman" w:hAnsi="Times New Roman" w:cs="Times New Roman"/>
          <w:sz w:val="28"/>
          <w:szCs w:val="28"/>
        </w:rPr>
        <w:t xml:space="preserve"> WINDOWS 7 &amp; Above</w:t>
      </w:r>
    </w:p>
    <w:p w14:paraId="1E6EBB57" w14:textId="66A873F5" w:rsidR="00C928E6" w:rsidRDefault="00C928E6" w:rsidP="00C928E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Software : ANDROID STUDI</w:t>
      </w:r>
      <w:r w:rsidR="00A63929">
        <w:rPr>
          <w:rFonts w:ascii="Times New Roman" w:hAnsi="Times New Roman" w:cs="Times New Roman"/>
          <w:sz w:val="28"/>
          <w:szCs w:val="28"/>
        </w:rPr>
        <w:t>O</w:t>
      </w:r>
      <w:bookmarkStart w:id="0" w:name="_GoBack"/>
      <w:bookmarkEnd w:id="0"/>
    </w:p>
    <w:p w14:paraId="1915A9B0" w14:textId="77777777" w:rsidR="00C928E6" w:rsidRDefault="00C928E6" w:rsidP="00C928E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Programming </w:t>
      </w:r>
      <w:proofErr w:type="gramStart"/>
      <w:r>
        <w:rPr>
          <w:rFonts w:ascii="Times New Roman" w:hAnsi="Times New Roman" w:cs="Times New Roman"/>
          <w:sz w:val="28"/>
          <w:szCs w:val="28"/>
        </w:rPr>
        <w:t>Language :</w:t>
      </w:r>
      <w:proofErr w:type="gramEnd"/>
      <w:r>
        <w:rPr>
          <w:rFonts w:ascii="Times New Roman" w:hAnsi="Times New Roman" w:cs="Times New Roman"/>
          <w:sz w:val="28"/>
          <w:szCs w:val="28"/>
        </w:rPr>
        <w:t xml:space="preserve"> Androi</w:t>
      </w:r>
      <w:r w:rsidRPr="001857E2">
        <w:rPr>
          <w:rFonts w:ascii="Times New Roman" w:hAnsi="Times New Roman" w:cs="Times New Roman"/>
          <w:sz w:val="28"/>
          <w:szCs w:val="28"/>
        </w:rPr>
        <w:t>d</w:t>
      </w:r>
    </w:p>
    <w:p w14:paraId="6F1B7770" w14:textId="77777777" w:rsidR="00C928E6" w:rsidRDefault="00C928E6" w:rsidP="00C928E6">
      <w:pPr>
        <w:pStyle w:val="ListParagraph"/>
        <w:numPr>
          <w:ilvl w:val="0"/>
          <w:numId w:val="5"/>
        </w:numPr>
        <w:rPr>
          <w:rFonts w:ascii="Times New Roman" w:hAnsi="Times New Roman" w:cs="Times New Roman"/>
          <w:sz w:val="28"/>
          <w:szCs w:val="28"/>
        </w:rPr>
      </w:pPr>
      <w:proofErr w:type="gramStart"/>
      <w:r>
        <w:rPr>
          <w:rFonts w:ascii="Times New Roman" w:hAnsi="Times New Roman" w:cs="Times New Roman"/>
          <w:sz w:val="28"/>
          <w:szCs w:val="28"/>
        </w:rPr>
        <w:t>Database :</w:t>
      </w:r>
      <w:proofErr w:type="gramEnd"/>
      <w:r>
        <w:rPr>
          <w:rFonts w:ascii="Times New Roman" w:hAnsi="Times New Roman" w:cs="Times New Roman"/>
          <w:sz w:val="28"/>
          <w:szCs w:val="28"/>
        </w:rPr>
        <w:t xml:space="preserve"> SQLite</w:t>
      </w:r>
    </w:p>
    <w:p w14:paraId="0BC1EDDD" w14:textId="77777777" w:rsidR="00C928E6" w:rsidRPr="001857E2" w:rsidRDefault="00C928E6" w:rsidP="00C928E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Back </w:t>
      </w:r>
      <w:proofErr w:type="gramStart"/>
      <w:r>
        <w:rPr>
          <w:rFonts w:ascii="Times New Roman" w:hAnsi="Times New Roman" w:cs="Times New Roman"/>
          <w:sz w:val="28"/>
          <w:szCs w:val="28"/>
        </w:rPr>
        <w:t>End :</w:t>
      </w:r>
      <w:proofErr w:type="gramEnd"/>
      <w:r>
        <w:rPr>
          <w:rFonts w:ascii="Times New Roman" w:hAnsi="Times New Roman" w:cs="Times New Roman"/>
          <w:sz w:val="28"/>
          <w:szCs w:val="28"/>
        </w:rPr>
        <w:t xml:space="preserve"> PHP</w:t>
      </w:r>
    </w:p>
    <w:p w14:paraId="29CEF999" w14:textId="77777777" w:rsidR="00C928E6" w:rsidRDefault="00C928E6" w:rsidP="00C928E6">
      <w:pPr>
        <w:jc w:val="center"/>
        <w:rPr>
          <w:rFonts w:ascii="Times New Roman" w:hAnsi="Times New Roman" w:cs="Times New Roman"/>
          <w:b/>
          <w:sz w:val="28"/>
          <w:szCs w:val="28"/>
        </w:rPr>
      </w:pPr>
    </w:p>
    <w:p w14:paraId="044A32E9" w14:textId="77777777" w:rsidR="00C928E6" w:rsidRDefault="00C928E6" w:rsidP="00C928E6">
      <w:pPr>
        <w:jc w:val="center"/>
        <w:rPr>
          <w:rFonts w:ascii="Times New Roman" w:hAnsi="Times New Roman" w:cs="Times New Roman"/>
          <w:b/>
          <w:sz w:val="28"/>
          <w:szCs w:val="28"/>
        </w:rPr>
      </w:pPr>
    </w:p>
    <w:p w14:paraId="2D8FBD55" w14:textId="77777777" w:rsidR="00C928E6" w:rsidRDefault="00C928E6" w:rsidP="00C928E6">
      <w:pPr>
        <w:jc w:val="center"/>
        <w:rPr>
          <w:rFonts w:ascii="Times New Roman" w:hAnsi="Times New Roman" w:cs="Times New Roman"/>
          <w:b/>
          <w:sz w:val="28"/>
          <w:szCs w:val="28"/>
        </w:rPr>
      </w:pPr>
    </w:p>
    <w:p w14:paraId="7E5F318E" w14:textId="77777777" w:rsidR="00C928E6" w:rsidRDefault="00C928E6" w:rsidP="00C928E6">
      <w:pPr>
        <w:jc w:val="center"/>
        <w:rPr>
          <w:rFonts w:ascii="Times New Roman" w:hAnsi="Times New Roman" w:cs="Times New Roman"/>
          <w:sz w:val="28"/>
          <w:szCs w:val="28"/>
        </w:rPr>
      </w:pPr>
      <w:r>
        <w:rPr>
          <w:rFonts w:ascii="Times New Roman" w:hAnsi="Times New Roman" w:cs="Times New Roman"/>
          <w:b/>
          <w:sz w:val="28"/>
          <w:szCs w:val="28"/>
        </w:rPr>
        <w:lastRenderedPageBreak/>
        <w:t>Hardware Components:</w:t>
      </w:r>
    </w:p>
    <w:p w14:paraId="24FCFFF6" w14:textId="77777777" w:rsidR="00C928E6" w:rsidRDefault="00C928E6" w:rsidP="00C928E6">
      <w:pPr>
        <w:numPr>
          <w:ilvl w:val="0"/>
          <w:numId w:val="2"/>
        </w:numPr>
        <w:suppressAutoHyphens/>
        <w:spacing w:after="0" w:line="240" w:lineRule="auto"/>
        <w:rPr>
          <w:rFonts w:ascii="Times New Roman" w:hAnsi="Times New Roman" w:cs="Times New Roman"/>
          <w:sz w:val="28"/>
          <w:szCs w:val="28"/>
        </w:rPr>
      </w:pPr>
      <w:r>
        <w:rPr>
          <w:rFonts w:ascii="Times New Roman" w:hAnsi="Times New Roman" w:cs="Times New Roman"/>
          <w:sz w:val="28"/>
          <w:szCs w:val="28"/>
        </w:rPr>
        <w:t>Processor – i3</w:t>
      </w:r>
    </w:p>
    <w:p w14:paraId="18F43F16" w14:textId="77777777" w:rsidR="00C928E6" w:rsidRDefault="00C928E6" w:rsidP="00C928E6">
      <w:pPr>
        <w:numPr>
          <w:ilvl w:val="0"/>
          <w:numId w:val="2"/>
        </w:numPr>
        <w:suppressAutoHyphens/>
        <w:spacing w:after="0" w:line="240" w:lineRule="auto"/>
        <w:rPr>
          <w:rFonts w:ascii="Times New Roman" w:hAnsi="Times New Roman" w:cs="Times New Roman"/>
          <w:sz w:val="28"/>
          <w:szCs w:val="28"/>
        </w:rPr>
      </w:pPr>
      <w:r>
        <w:rPr>
          <w:rFonts w:ascii="Times New Roman" w:hAnsi="Times New Roman" w:cs="Times New Roman"/>
          <w:sz w:val="28"/>
          <w:szCs w:val="28"/>
        </w:rPr>
        <w:t>Hard Disk – 5 GB</w:t>
      </w:r>
    </w:p>
    <w:p w14:paraId="6D24E3BD" w14:textId="77777777" w:rsidR="00C928E6" w:rsidRDefault="00C928E6" w:rsidP="00C928E6">
      <w:pPr>
        <w:numPr>
          <w:ilvl w:val="0"/>
          <w:numId w:val="2"/>
        </w:numPr>
        <w:suppressAutoHyphens/>
        <w:spacing w:after="0" w:line="240" w:lineRule="auto"/>
        <w:rPr>
          <w:rFonts w:ascii="Times New Roman" w:hAnsi="Times New Roman" w:cs="Times New Roman"/>
          <w:sz w:val="28"/>
          <w:szCs w:val="28"/>
        </w:rPr>
      </w:pPr>
      <w:r>
        <w:rPr>
          <w:rFonts w:ascii="Times New Roman" w:hAnsi="Times New Roman" w:cs="Times New Roman"/>
          <w:sz w:val="28"/>
          <w:szCs w:val="28"/>
        </w:rPr>
        <w:t>Memory – 8GB RAM</w:t>
      </w:r>
    </w:p>
    <w:p w14:paraId="3B41C511" w14:textId="77777777" w:rsidR="00C928E6" w:rsidRDefault="00C928E6" w:rsidP="00C928E6">
      <w:pPr>
        <w:numPr>
          <w:ilvl w:val="0"/>
          <w:numId w:val="2"/>
        </w:numPr>
        <w:suppressAutoHyphens/>
        <w:spacing w:after="0" w:line="240" w:lineRule="auto"/>
        <w:rPr>
          <w:rFonts w:ascii="Times New Roman" w:hAnsi="Times New Roman" w:cs="Times New Roman"/>
          <w:sz w:val="28"/>
          <w:szCs w:val="28"/>
        </w:rPr>
      </w:pPr>
      <w:r>
        <w:rPr>
          <w:rFonts w:ascii="Times New Roman" w:hAnsi="Times New Roman" w:cs="Times New Roman"/>
          <w:sz w:val="28"/>
          <w:szCs w:val="28"/>
        </w:rPr>
        <w:t>Android device</w:t>
      </w:r>
    </w:p>
    <w:p w14:paraId="6531FD4F" w14:textId="77777777" w:rsidR="00C928E6" w:rsidRDefault="00C928E6" w:rsidP="00C928E6">
      <w:pPr>
        <w:spacing w:after="0" w:line="240" w:lineRule="auto"/>
        <w:rPr>
          <w:rFonts w:ascii="Times New Roman" w:hAnsi="Times New Roman" w:cs="Times New Roman"/>
          <w:sz w:val="28"/>
          <w:szCs w:val="28"/>
        </w:rPr>
      </w:pPr>
    </w:p>
    <w:p w14:paraId="49CF9B43" w14:textId="77777777" w:rsidR="00C928E6" w:rsidRDefault="00C928E6" w:rsidP="00C928E6">
      <w:pPr>
        <w:spacing w:after="0" w:line="240" w:lineRule="auto"/>
        <w:rPr>
          <w:rFonts w:ascii="Times New Roman" w:hAnsi="Times New Roman" w:cs="Times New Roman"/>
          <w:sz w:val="28"/>
          <w:szCs w:val="28"/>
        </w:rPr>
      </w:pPr>
    </w:p>
    <w:p w14:paraId="3C8431D5" w14:textId="77777777" w:rsidR="00C928E6" w:rsidRDefault="00C928E6" w:rsidP="00C928E6">
      <w:pPr>
        <w:spacing w:after="0" w:line="240" w:lineRule="auto"/>
        <w:jc w:val="center"/>
        <w:rPr>
          <w:rFonts w:ascii="Times New Roman" w:hAnsi="Times New Roman" w:cs="Times New Roman"/>
          <w:sz w:val="28"/>
          <w:szCs w:val="28"/>
        </w:rPr>
      </w:pPr>
      <w:proofErr w:type="gramStart"/>
      <w:r>
        <w:rPr>
          <w:rFonts w:ascii="Times New Roman" w:hAnsi="Times New Roman" w:cs="Times New Roman"/>
          <w:b/>
          <w:sz w:val="28"/>
          <w:szCs w:val="28"/>
        </w:rPr>
        <w:t>Advantages:-</w:t>
      </w:r>
      <w:proofErr w:type="gramEnd"/>
    </w:p>
    <w:p w14:paraId="36787FB6" w14:textId="77777777" w:rsidR="00C928E6" w:rsidRDefault="00C928E6" w:rsidP="00C928E6">
      <w:pPr>
        <w:pStyle w:val="ListParagraph"/>
        <w:numPr>
          <w:ilvl w:val="0"/>
          <w:numId w:val="3"/>
        </w:numPr>
        <w:suppressAutoHyphens/>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This System helps the admin to keep track of the </w:t>
      </w:r>
      <w:proofErr w:type="spellStart"/>
      <w:r>
        <w:rPr>
          <w:rFonts w:ascii="Times New Roman" w:hAnsi="Times New Roman" w:cs="Times New Roman"/>
          <w:sz w:val="28"/>
          <w:szCs w:val="28"/>
        </w:rPr>
        <w:t>employee’s</w:t>
      </w:r>
      <w:proofErr w:type="spellEnd"/>
      <w:r>
        <w:rPr>
          <w:rFonts w:ascii="Times New Roman" w:hAnsi="Times New Roman" w:cs="Times New Roman"/>
          <w:sz w:val="28"/>
          <w:szCs w:val="28"/>
        </w:rPr>
        <w:t xml:space="preserve"> who go for field work.</w:t>
      </w:r>
    </w:p>
    <w:p w14:paraId="47C83FF5" w14:textId="77777777" w:rsidR="00C928E6" w:rsidRDefault="00C928E6" w:rsidP="00C928E6">
      <w:pPr>
        <w:pStyle w:val="ListParagraph"/>
        <w:numPr>
          <w:ilvl w:val="0"/>
          <w:numId w:val="3"/>
        </w:numPr>
        <w:suppressAutoHyphens/>
        <w:spacing w:after="0" w:line="240" w:lineRule="auto"/>
        <w:rPr>
          <w:rFonts w:ascii="Times New Roman" w:hAnsi="Times New Roman" w:cs="Times New Roman"/>
          <w:b/>
          <w:sz w:val="28"/>
          <w:szCs w:val="28"/>
        </w:rPr>
      </w:pPr>
      <w:r>
        <w:rPr>
          <w:rFonts w:ascii="Times New Roman" w:hAnsi="Times New Roman" w:cs="Times New Roman"/>
          <w:sz w:val="28"/>
          <w:szCs w:val="28"/>
        </w:rPr>
        <w:t>Since GPS location of the employee is tracked, so employee will not attempt to add proxy attendance.</w:t>
      </w:r>
    </w:p>
    <w:p w14:paraId="684A87D9" w14:textId="77777777" w:rsidR="00C928E6" w:rsidRDefault="00C928E6" w:rsidP="00C928E6">
      <w:pPr>
        <w:jc w:val="both"/>
        <w:rPr>
          <w:rFonts w:ascii="Times New Roman" w:hAnsi="Times New Roman" w:cs="Times New Roman"/>
          <w:b/>
          <w:sz w:val="28"/>
          <w:szCs w:val="28"/>
        </w:rPr>
      </w:pPr>
    </w:p>
    <w:p w14:paraId="0E4A749D" w14:textId="77777777" w:rsidR="00C928E6" w:rsidRDefault="00C928E6" w:rsidP="00C928E6">
      <w:pPr>
        <w:jc w:val="center"/>
        <w:rPr>
          <w:rFonts w:ascii="Times New Roman" w:hAnsi="Times New Roman" w:cs="Times New Roman"/>
          <w:sz w:val="28"/>
          <w:szCs w:val="28"/>
        </w:rPr>
      </w:pPr>
      <w:proofErr w:type="gramStart"/>
      <w:r>
        <w:rPr>
          <w:rFonts w:ascii="Times New Roman" w:hAnsi="Times New Roman" w:cs="Times New Roman"/>
          <w:b/>
          <w:sz w:val="28"/>
          <w:szCs w:val="28"/>
        </w:rPr>
        <w:t>Disadvantages:-</w:t>
      </w:r>
      <w:proofErr w:type="gramEnd"/>
    </w:p>
    <w:p w14:paraId="59686A46" w14:textId="77777777" w:rsidR="00C928E6" w:rsidRDefault="00C928E6" w:rsidP="00C928E6">
      <w:pPr>
        <w:pStyle w:val="ListParagraph"/>
        <w:numPr>
          <w:ilvl w:val="0"/>
          <w:numId w:val="4"/>
        </w:numPr>
        <w:suppressAutoHyphens/>
        <w:jc w:val="both"/>
        <w:rPr>
          <w:rFonts w:ascii="Times New Roman" w:hAnsi="Times New Roman" w:cs="Times New Roman"/>
          <w:sz w:val="28"/>
          <w:szCs w:val="28"/>
        </w:rPr>
      </w:pPr>
      <w:r>
        <w:rPr>
          <w:rFonts w:ascii="Times New Roman" w:hAnsi="Times New Roman" w:cs="Times New Roman"/>
          <w:sz w:val="28"/>
          <w:szCs w:val="28"/>
        </w:rPr>
        <w:t>All employees must have an android phone to use this application.</w:t>
      </w:r>
    </w:p>
    <w:p w14:paraId="15C1E4F6" w14:textId="77777777" w:rsidR="00C928E6" w:rsidRDefault="00C928E6" w:rsidP="00C928E6">
      <w:pPr>
        <w:pStyle w:val="ListParagraph"/>
        <w:numPr>
          <w:ilvl w:val="0"/>
          <w:numId w:val="4"/>
        </w:numPr>
        <w:suppressAutoHyphens/>
        <w:jc w:val="both"/>
        <w:rPr>
          <w:rFonts w:ascii="Times New Roman" w:hAnsi="Times New Roman" w:cs="Times New Roman"/>
          <w:b/>
          <w:sz w:val="28"/>
          <w:szCs w:val="28"/>
        </w:rPr>
      </w:pPr>
      <w:r>
        <w:rPr>
          <w:rFonts w:ascii="Times New Roman" w:hAnsi="Times New Roman" w:cs="Times New Roman"/>
          <w:sz w:val="28"/>
          <w:szCs w:val="28"/>
        </w:rPr>
        <w:t>If camera gets corrupted at user’s side this system fails to work.</w:t>
      </w:r>
    </w:p>
    <w:p w14:paraId="4A796990" w14:textId="77777777" w:rsidR="00C928E6" w:rsidRDefault="00C928E6" w:rsidP="00C928E6">
      <w:pPr>
        <w:jc w:val="center"/>
        <w:rPr>
          <w:rFonts w:ascii="Times New Roman" w:hAnsi="Times New Roman" w:cs="Times New Roman"/>
          <w:b/>
          <w:sz w:val="56"/>
          <w:szCs w:val="56"/>
        </w:rPr>
      </w:pPr>
    </w:p>
    <w:p w14:paraId="2ED39BFF" w14:textId="77777777" w:rsidR="00C928E6" w:rsidRDefault="00C928E6" w:rsidP="00C928E6">
      <w:pPr>
        <w:jc w:val="center"/>
        <w:rPr>
          <w:rFonts w:ascii="Times New Roman" w:hAnsi="Times New Roman" w:cs="Times New Roman"/>
          <w:b/>
          <w:sz w:val="56"/>
          <w:szCs w:val="56"/>
        </w:rPr>
      </w:pPr>
    </w:p>
    <w:p w14:paraId="07144195" w14:textId="77777777" w:rsidR="00C928E6" w:rsidRDefault="00C928E6" w:rsidP="00C928E6">
      <w:pPr>
        <w:jc w:val="center"/>
        <w:rPr>
          <w:rFonts w:ascii="Times New Roman" w:hAnsi="Times New Roman" w:cs="Times New Roman"/>
          <w:b/>
          <w:sz w:val="56"/>
          <w:szCs w:val="56"/>
        </w:rPr>
      </w:pPr>
    </w:p>
    <w:p w14:paraId="2F24B098" w14:textId="77777777" w:rsidR="00C928E6" w:rsidRDefault="00C928E6" w:rsidP="00C928E6">
      <w:pPr>
        <w:jc w:val="center"/>
        <w:rPr>
          <w:rFonts w:ascii="Times New Roman" w:hAnsi="Times New Roman" w:cs="Times New Roman"/>
          <w:b/>
          <w:sz w:val="56"/>
          <w:szCs w:val="56"/>
        </w:rPr>
      </w:pPr>
    </w:p>
    <w:p w14:paraId="2D978B4A" w14:textId="77777777" w:rsidR="00C928E6" w:rsidRDefault="00C928E6" w:rsidP="00C928E6">
      <w:pPr>
        <w:jc w:val="center"/>
        <w:rPr>
          <w:rFonts w:ascii="Times New Roman" w:hAnsi="Times New Roman" w:cs="Times New Roman"/>
          <w:b/>
          <w:sz w:val="56"/>
          <w:szCs w:val="56"/>
        </w:rPr>
      </w:pPr>
    </w:p>
    <w:p w14:paraId="29C76815" w14:textId="77777777" w:rsidR="00C928E6" w:rsidRDefault="00C928E6" w:rsidP="00C928E6">
      <w:pPr>
        <w:jc w:val="center"/>
        <w:rPr>
          <w:rFonts w:ascii="Times New Roman" w:hAnsi="Times New Roman" w:cs="Times New Roman"/>
          <w:b/>
          <w:sz w:val="56"/>
          <w:szCs w:val="56"/>
        </w:rPr>
      </w:pPr>
    </w:p>
    <w:p w14:paraId="61F0AB12" w14:textId="77777777" w:rsidR="00C928E6" w:rsidRDefault="00C928E6" w:rsidP="00C928E6">
      <w:pPr>
        <w:jc w:val="center"/>
        <w:rPr>
          <w:rFonts w:ascii="Times New Roman" w:hAnsi="Times New Roman" w:cs="Times New Roman"/>
          <w:b/>
          <w:sz w:val="56"/>
          <w:szCs w:val="56"/>
        </w:rPr>
      </w:pPr>
    </w:p>
    <w:p w14:paraId="68DFA947" w14:textId="77777777" w:rsidR="00C928E6" w:rsidRDefault="00C928E6" w:rsidP="00C928E6">
      <w:pPr>
        <w:jc w:val="center"/>
        <w:rPr>
          <w:rFonts w:ascii="Times New Roman" w:hAnsi="Times New Roman" w:cs="Times New Roman"/>
          <w:b/>
          <w:sz w:val="56"/>
          <w:szCs w:val="56"/>
        </w:rPr>
      </w:pPr>
    </w:p>
    <w:p w14:paraId="676DFD87" w14:textId="77777777" w:rsidR="00C928E6" w:rsidRDefault="00C928E6" w:rsidP="00C928E6">
      <w:pPr>
        <w:jc w:val="center"/>
        <w:rPr>
          <w:rFonts w:ascii="Times New Roman" w:hAnsi="Times New Roman" w:cs="Times New Roman"/>
          <w:b/>
          <w:sz w:val="56"/>
          <w:szCs w:val="56"/>
        </w:rPr>
      </w:pPr>
    </w:p>
    <w:p w14:paraId="01A42419" w14:textId="77777777" w:rsidR="00C928E6" w:rsidRDefault="00C928E6" w:rsidP="00C928E6">
      <w:pPr>
        <w:jc w:val="center"/>
        <w:rPr>
          <w:rFonts w:ascii="Times New Roman" w:hAnsi="Times New Roman" w:cs="Times New Roman"/>
          <w:b/>
          <w:sz w:val="56"/>
          <w:szCs w:val="56"/>
        </w:rPr>
      </w:pPr>
      <w:r>
        <w:rPr>
          <w:rFonts w:ascii="Times New Roman" w:hAnsi="Times New Roman" w:cs="Times New Roman"/>
          <w:b/>
          <w:sz w:val="56"/>
          <w:szCs w:val="56"/>
        </w:rPr>
        <w:lastRenderedPageBreak/>
        <w:t>SETTING UP ANDROID STUDIO</w:t>
      </w:r>
    </w:p>
    <w:p w14:paraId="110996D2" w14:textId="77777777" w:rsidR="00C928E6" w:rsidRPr="001857E2" w:rsidRDefault="00C928E6" w:rsidP="00C928E6">
      <w:pPr>
        <w:spacing w:after="0" w:line="240" w:lineRule="auto"/>
        <w:rPr>
          <w:rFonts w:ascii="Helvetica" w:eastAsia="Times New Roman" w:hAnsi="Helvetica" w:cs="Times New Roman"/>
          <w:b/>
          <w:bCs/>
          <w:color w:val="545454"/>
          <w:sz w:val="65"/>
          <w:szCs w:val="65"/>
          <w:lang w:eastAsia="en-IN"/>
        </w:rPr>
      </w:pPr>
      <w:r>
        <w:rPr>
          <w:rFonts w:ascii="Helvetica" w:eastAsia="Times New Roman" w:hAnsi="Helvetica" w:cs="Times New Roman"/>
          <w:b/>
          <w:bCs/>
          <w:color w:val="545454"/>
          <w:sz w:val="65"/>
          <w:szCs w:val="65"/>
          <w:lang w:eastAsia="en-IN"/>
        </w:rPr>
        <w:t>1</w:t>
      </w:r>
    </w:p>
    <w:p w14:paraId="37EBB18F" w14:textId="77777777" w:rsidR="00C928E6" w:rsidRPr="001857E2" w:rsidRDefault="00C928E6" w:rsidP="00C928E6">
      <w:pPr>
        <w:spacing w:after="0" w:line="240" w:lineRule="auto"/>
        <w:rPr>
          <w:rFonts w:ascii="Times New Roman" w:eastAsia="Times New Roman" w:hAnsi="Times New Roman" w:cs="Times New Roman"/>
          <w:sz w:val="24"/>
          <w:szCs w:val="24"/>
          <w:lang w:eastAsia="en-IN"/>
        </w:rPr>
      </w:pPr>
      <w:r w:rsidRPr="001857E2">
        <w:rPr>
          <w:rFonts w:ascii="Helvetica" w:eastAsia="Times New Roman" w:hAnsi="Helvetica" w:cs="Times New Roman"/>
          <w:b/>
          <w:bCs/>
          <w:color w:val="545454"/>
          <w:sz w:val="24"/>
          <w:szCs w:val="24"/>
          <w:shd w:val="clear" w:color="auto" w:fill="FFFFFF"/>
          <w:lang w:eastAsia="en-IN"/>
        </w:rPr>
        <w:t>Understand what's entailed in Android Studio.</w:t>
      </w:r>
      <w:r w:rsidRPr="001857E2">
        <w:rPr>
          <w:rFonts w:ascii="Helvetica" w:eastAsia="Times New Roman" w:hAnsi="Helvetica" w:cs="Times New Roman"/>
          <w:color w:val="545454"/>
          <w:sz w:val="24"/>
          <w:szCs w:val="24"/>
          <w:shd w:val="clear" w:color="auto" w:fill="FFFFFF"/>
          <w:lang w:eastAsia="en-IN"/>
        </w:rPr>
        <w:t> Android Studio is a complete suite of software which includes an Integrated Development Environment (IDE) and the proper Android development kit (SDK) needed in order to create Android software.</w:t>
      </w:r>
    </w:p>
    <w:p w14:paraId="680793ED" w14:textId="77777777" w:rsidR="00C928E6" w:rsidRPr="001857E2" w:rsidRDefault="00C928E6" w:rsidP="00C928E6">
      <w:pPr>
        <w:numPr>
          <w:ilvl w:val="0"/>
          <w:numId w:val="6"/>
        </w:numPr>
        <w:shd w:val="clear" w:color="auto" w:fill="FFFFFF"/>
        <w:spacing w:after="0" w:line="375" w:lineRule="atLeast"/>
        <w:ind w:left="0"/>
        <w:rPr>
          <w:rFonts w:ascii="Helvetica" w:eastAsia="Times New Roman" w:hAnsi="Helvetica" w:cs="Times New Roman"/>
          <w:color w:val="545454"/>
          <w:sz w:val="24"/>
          <w:szCs w:val="24"/>
          <w:lang w:eastAsia="en-IN"/>
        </w:rPr>
      </w:pPr>
      <w:r w:rsidRPr="001857E2">
        <w:rPr>
          <w:rFonts w:ascii="Helvetica" w:eastAsia="Times New Roman" w:hAnsi="Helvetica" w:cs="Times New Roman"/>
          <w:color w:val="545454"/>
          <w:sz w:val="24"/>
          <w:szCs w:val="24"/>
          <w:lang w:eastAsia="en-IN"/>
        </w:rPr>
        <w:t>Prior to Android Studio, developers had to download a third-party IDE (such as Oracle's Eclipse) and then install it alongside the Java Development Kit and the Android SDK; this is no longer necessary.</w:t>
      </w:r>
      <w:hyperlink r:id="rId7" w:anchor="_note-3" w:history="1">
        <w:r w:rsidRPr="001857E2">
          <w:rPr>
            <w:rFonts w:ascii="Helvetica" w:eastAsia="Times New Roman" w:hAnsi="Helvetica" w:cs="Times New Roman"/>
            <w:color w:val="337733"/>
            <w:sz w:val="24"/>
            <w:szCs w:val="24"/>
            <w:u w:val="single"/>
            <w:vertAlign w:val="superscript"/>
            <w:lang w:eastAsia="en-IN"/>
          </w:rPr>
          <w:t>[3]</w:t>
        </w:r>
      </w:hyperlink>
    </w:p>
    <w:p w14:paraId="05C2CC82" w14:textId="77777777" w:rsidR="00C928E6" w:rsidRPr="001857E2" w:rsidRDefault="00C928E6" w:rsidP="00C928E6">
      <w:pPr>
        <w:numPr>
          <w:ilvl w:val="0"/>
          <w:numId w:val="6"/>
        </w:numPr>
        <w:shd w:val="clear" w:color="auto" w:fill="FFFFFF"/>
        <w:spacing w:after="0" w:line="375" w:lineRule="atLeast"/>
        <w:ind w:left="0"/>
        <w:rPr>
          <w:rFonts w:ascii="Helvetica" w:eastAsia="Times New Roman" w:hAnsi="Helvetica" w:cs="Times New Roman"/>
          <w:color w:val="545454"/>
          <w:sz w:val="24"/>
          <w:szCs w:val="24"/>
          <w:lang w:eastAsia="en-IN"/>
        </w:rPr>
      </w:pPr>
      <w:r w:rsidRPr="001857E2">
        <w:rPr>
          <w:rFonts w:ascii="Helvetica" w:eastAsia="Times New Roman" w:hAnsi="Helvetica" w:cs="Times New Roman"/>
          <w:color w:val="545454"/>
          <w:sz w:val="24"/>
          <w:szCs w:val="24"/>
          <w:lang w:eastAsia="en-IN"/>
        </w:rPr>
        <w:t>Android Studio support for the Oracle Eclipse plug-in is no longer available.</w:t>
      </w:r>
    </w:p>
    <w:p w14:paraId="1D2C4FCD" w14:textId="77777777" w:rsidR="00C928E6" w:rsidRDefault="00C928E6" w:rsidP="00C928E6">
      <w:pPr>
        <w:jc w:val="center"/>
        <w:rPr>
          <w:rFonts w:ascii="Times New Roman" w:hAnsi="Times New Roman" w:cs="Times New Roman"/>
          <w:b/>
          <w:sz w:val="56"/>
          <w:szCs w:val="56"/>
        </w:rPr>
      </w:pPr>
    </w:p>
    <w:p w14:paraId="47FE2445" w14:textId="77777777" w:rsidR="00C928E6" w:rsidRPr="001857E2" w:rsidRDefault="00C928E6" w:rsidP="00C928E6">
      <w:pPr>
        <w:spacing w:after="0" w:line="240" w:lineRule="auto"/>
        <w:rPr>
          <w:rFonts w:ascii="Helvetica" w:eastAsia="Times New Roman" w:hAnsi="Helvetica" w:cs="Times New Roman"/>
          <w:b/>
          <w:bCs/>
          <w:color w:val="545454"/>
          <w:sz w:val="65"/>
          <w:szCs w:val="65"/>
          <w:lang w:eastAsia="en-IN"/>
        </w:rPr>
      </w:pPr>
      <w:r w:rsidRPr="001857E2">
        <w:rPr>
          <w:rFonts w:ascii="Helvetica" w:eastAsia="Times New Roman" w:hAnsi="Helvetica" w:cs="Times New Roman"/>
          <w:b/>
          <w:bCs/>
          <w:color w:val="545454"/>
          <w:sz w:val="65"/>
          <w:szCs w:val="65"/>
          <w:lang w:eastAsia="en-IN"/>
        </w:rPr>
        <w:t>2</w:t>
      </w:r>
    </w:p>
    <w:p w14:paraId="7BC238C4" w14:textId="77777777" w:rsidR="00C928E6" w:rsidRDefault="00C928E6" w:rsidP="00C928E6">
      <w:pPr>
        <w:spacing w:after="0" w:line="240" w:lineRule="auto"/>
        <w:rPr>
          <w:rFonts w:ascii="Helvetica" w:eastAsia="Times New Roman" w:hAnsi="Helvetica" w:cs="Times New Roman"/>
          <w:color w:val="545454"/>
          <w:sz w:val="24"/>
          <w:szCs w:val="24"/>
          <w:lang w:eastAsia="en-IN"/>
        </w:rPr>
      </w:pPr>
      <w:bookmarkStart w:id="1" w:name="step_2_2"/>
      <w:bookmarkEnd w:id="1"/>
      <w:r w:rsidRPr="001857E2">
        <w:rPr>
          <w:rFonts w:ascii="Helvetica" w:eastAsia="Times New Roman" w:hAnsi="Helvetica" w:cs="Times New Roman"/>
          <w:b/>
          <w:bCs/>
          <w:color w:val="545454"/>
          <w:sz w:val="24"/>
          <w:szCs w:val="24"/>
          <w:lang w:eastAsia="en-IN"/>
        </w:rPr>
        <w:t>Open the Android Studio download page.</w:t>
      </w:r>
      <w:r w:rsidRPr="001857E2">
        <w:rPr>
          <w:rFonts w:ascii="Helvetica" w:eastAsia="Times New Roman" w:hAnsi="Helvetica" w:cs="Times New Roman"/>
          <w:color w:val="545454"/>
          <w:sz w:val="24"/>
          <w:szCs w:val="24"/>
          <w:lang w:eastAsia="en-IN"/>
        </w:rPr>
        <w:t> Go to </w:t>
      </w:r>
      <w:hyperlink r:id="rId8" w:history="1">
        <w:r w:rsidRPr="001857E2">
          <w:rPr>
            <w:rFonts w:ascii="Helvetica" w:eastAsia="Times New Roman" w:hAnsi="Helvetica" w:cs="Times New Roman"/>
            <w:color w:val="337733"/>
            <w:sz w:val="24"/>
            <w:szCs w:val="24"/>
            <w:u w:val="single"/>
            <w:lang w:eastAsia="en-IN"/>
          </w:rPr>
          <w:t>https://developer.android.com/studio/index.html</w:t>
        </w:r>
      </w:hyperlink>
      <w:r w:rsidRPr="001857E2">
        <w:rPr>
          <w:rFonts w:ascii="Helvetica" w:eastAsia="Times New Roman" w:hAnsi="Helvetica" w:cs="Times New Roman"/>
          <w:color w:val="545454"/>
          <w:sz w:val="24"/>
          <w:szCs w:val="24"/>
          <w:lang w:eastAsia="en-IN"/>
        </w:rPr>
        <w:t> in your computer's web browser.</w:t>
      </w:r>
    </w:p>
    <w:p w14:paraId="65089EE7" w14:textId="77777777" w:rsidR="00C928E6" w:rsidRDefault="00C928E6" w:rsidP="00C928E6">
      <w:pPr>
        <w:spacing w:after="0" w:line="240" w:lineRule="auto"/>
        <w:rPr>
          <w:rFonts w:ascii="Helvetica" w:eastAsia="Times New Roman" w:hAnsi="Helvetica" w:cs="Times New Roman"/>
          <w:color w:val="545454"/>
          <w:sz w:val="24"/>
          <w:szCs w:val="24"/>
          <w:lang w:eastAsia="en-IN"/>
        </w:rPr>
      </w:pPr>
    </w:p>
    <w:p w14:paraId="16C4ECBF" w14:textId="77777777" w:rsidR="00C928E6" w:rsidRPr="001857E2" w:rsidRDefault="00C928E6" w:rsidP="00C928E6">
      <w:pPr>
        <w:spacing w:after="0" w:line="240" w:lineRule="auto"/>
        <w:rPr>
          <w:rFonts w:ascii="Helvetica" w:eastAsia="Times New Roman" w:hAnsi="Helvetica" w:cs="Times New Roman"/>
          <w:b/>
          <w:bCs/>
          <w:color w:val="545454"/>
          <w:sz w:val="65"/>
          <w:szCs w:val="65"/>
          <w:lang w:eastAsia="en-IN"/>
        </w:rPr>
      </w:pPr>
      <w:r w:rsidRPr="001857E2">
        <w:rPr>
          <w:rFonts w:ascii="Helvetica" w:eastAsia="Times New Roman" w:hAnsi="Helvetica" w:cs="Times New Roman"/>
          <w:b/>
          <w:bCs/>
          <w:color w:val="545454"/>
          <w:sz w:val="65"/>
          <w:szCs w:val="65"/>
          <w:lang w:eastAsia="en-IN"/>
        </w:rPr>
        <w:t>3</w:t>
      </w:r>
    </w:p>
    <w:p w14:paraId="1BBB1349" w14:textId="77777777" w:rsidR="00C928E6" w:rsidRPr="001857E2" w:rsidRDefault="00C928E6" w:rsidP="00C928E6">
      <w:pPr>
        <w:spacing w:after="0" w:line="240" w:lineRule="auto"/>
        <w:rPr>
          <w:rFonts w:ascii="Helvetica" w:eastAsia="Times New Roman" w:hAnsi="Helvetica" w:cs="Times New Roman"/>
          <w:color w:val="545454"/>
          <w:sz w:val="24"/>
          <w:szCs w:val="24"/>
          <w:lang w:eastAsia="en-IN"/>
        </w:rPr>
      </w:pPr>
      <w:bookmarkStart w:id="2" w:name="step_2_3"/>
      <w:bookmarkEnd w:id="2"/>
      <w:r w:rsidRPr="001857E2">
        <w:rPr>
          <w:rFonts w:ascii="Helvetica" w:eastAsia="Times New Roman" w:hAnsi="Helvetica" w:cs="Times New Roman"/>
          <w:b/>
          <w:bCs/>
          <w:color w:val="545454"/>
          <w:sz w:val="24"/>
          <w:szCs w:val="24"/>
          <w:lang w:eastAsia="en-IN"/>
        </w:rPr>
        <w:t>Click </w:t>
      </w:r>
      <w:r w:rsidRPr="001857E2">
        <w:rPr>
          <w:rFonts w:ascii="Lucida Sans Unicode" w:eastAsia="Times New Roman" w:hAnsi="Lucida Sans Unicode" w:cs="Lucida Sans Unicode"/>
          <w:b/>
          <w:bCs/>
          <w:color w:val="545454"/>
          <w:sz w:val="21"/>
          <w:szCs w:val="21"/>
          <w:bdr w:val="single" w:sz="6" w:space="0" w:color="AAAAAA" w:frame="1"/>
          <w:shd w:val="clear" w:color="auto" w:fill="F2F2F2"/>
          <w:lang w:eastAsia="en-IN"/>
        </w:rPr>
        <w:t>DOWNLOAD ANDROID STUDIO</w:t>
      </w:r>
      <w:r w:rsidRPr="001857E2">
        <w:rPr>
          <w:rFonts w:ascii="Helvetica" w:eastAsia="Times New Roman" w:hAnsi="Helvetica" w:cs="Times New Roman"/>
          <w:b/>
          <w:bCs/>
          <w:color w:val="545454"/>
          <w:sz w:val="24"/>
          <w:szCs w:val="24"/>
          <w:lang w:eastAsia="en-IN"/>
        </w:rPr>
        <w:t>.</w:t>
      </w:r>
      <w:r w:rsidRPr="001857E2">
        <w:rPr>
          <w:rFonts w:ascii="Helvetica" w:eastAsia="Times New Roman" w:hAnsi="Helvetica" w:cs="Times New Roman"/>
          <w:color w:val="545454"/>
          <w:sz w:val="24"/>
          <w:szCs w:val="24"/>
          <w:lang w:eastAsia="en-IN"/>
        </w:rPr>
        <w:t> It's a lime-green button near the bottom of the page.</w:t>
      </w:r>
    </w:p>
    <w:p w14:paraId="72DF9E53" w14:textId="77777777" w:rsidR="00C928E6" w:rsidRPr="001857E2" w:rsidRDefault="00C928E6" w:rsidP="00C928E6">
      <w:pPr>
        <w:spacing w:after="0" w:line="240" w:lineRule="auto"/>
        <w:rPr>
          <w:rFonts w:ascii="Helvetica" w:eastAsia="Times New Roman" w:hAnsi="Helvetica" w:cs="Times New Roman"/>
          <w:b/>
          <w:bCs/>
          <w:color w:val="545454"/>
          <w:sz w:val="65"/>
          <w:szCs w:val="65"/>
          <w:lang w:eastAsia="en-IN"/>
        </w:rPr>
      </w:pPr>
      <w:r>
        <w:rPr>
          <w:rFonts w:ascii="Helvetica" w:eastAsia="Times New Roman" w:hAnsi="Helvetica" w:cs="Times New Roman"/>
          <w:b/>
          <w:bCs/>
          <w:color w:val="545454"/>
          <w:sz w:val="65"/>
          <w:szCs w:val="65"/>
          <w:lang w:eastAsia="en-IN"/>
        </w:rPr>
        <w:t>4</w:t>
      </w:r>
    </w:p>
    <w:p w14:paraId="07C9C8F2" w14:textId="77777777" w:rsidR="00C928E6" w:rsidRPr="001857E2" w:rsidRDefault="00C928E6" w:rsidP="00C928E6">
      <w:pPr>
        <w:spacing w:after="0" w:line="240" w:lineRule="auto"/>
        <w:rPr>
          <w:rFonts w:ascii="Helvetica" w:eastAsia="Times New Roman" w:hAnsi="Helvetica" w:cs="Times New Roman"/>
          <w:color w:val="545454"/>
          <w:sz w:val="24"/>
          <w:szCs w:val="24"/>
          <w:lang w:eastAsia="en-IN"/>
        </w:rPr>
      </w:pPr>
      <w:bookmarkStart w:id="3" w:name="step_2_5"/>
      <w:bookmarkEnd w:id="3"/>
      <w:r w:rsidRPr="001857E2">
        <w:rPr>
          <w:rFonts w:ascii="Helvetica" w:eastAsia="Times New Roman" w:hAnsi="Helvetica" w:cs="Times New Roman"/>
          <w:b/>
          <w:bCs/>
          <w:color w:val="545454"/>
          <w:sz w:val="24"/>
          <w:szCs w:val="24"/>
          <w:lang w:eastAsia="en-IN"/>
        </w:rPr>
        <w:t>Click </w:t>
      </w:r>
      <w:r w:rsidRPr="001857E2">
        <w:rPr>
          <w:rFonts w:ascii="Lucida Sans Unicode" w:eastAsia="Times New Roman" w:hAnsi="Lucida Sans Unicode" w:cs="Lucida Sans Unicode"/>
          <w:b/>
          <w:bCs/>
          <w:color w:val="545454"/>
          <w:sz w:val="21"/>
          <w:szCs w:val="21"/>
          <w:bdr w:val="single" w:sz="6" w:space="0" w:color="AAAAAA" w:frame="1"/>
          <w:shd w:val="clear" w:color="auto" w:fill="F2F2F2"/>
          <w:lang w:eastAsia="en-IN"/>
        </w:rPr>
        <w:t>DOWNLOAD ANDROID STUDIO FOR WINDOWS</w:t>
      </w:r>
      <w:r w:rsidRPr="001857E2">
        <w:rPr>
          <w:rFonts w:ascii="Helvetica" w:eastAsia="Times New Roman" w:hAnsi="Helvetica" w:cs="Times New Roman"/>
          <w:b/>
          <w:bCs/>
          <w:color w:val="545454"/>
          <w:sz w:val="24"/>
          <w:szCs w:val="24"/>
          <w:lang w:eastAsia="en-IN"/>
        </w:rPr>
        <w:t>.</w:t>
      </w:r>
      <w:r w:rsidRPr="001857E2">
        <w:rPr>
          <w:rFonts w:ascii="Helvetica" w:eastAsia="Times New Roman" w:hAnsi="Helvetica" w:cs="Times New Roman"/>
          <w:color w:val="545454"/>
          <w:sz w:val="24"/>
          <w:szCs w:val="24"/>
          <w:lang w:eastAsia="en-IN"/>
        </w:rPr>
        <w:t> It's a blue button at the bottom of the page. The Android Studio setup file will begin downloading onto your computer</w:t>
      </w:r>
    </w:p>
    <w:p w14:paraId="632EA9E1" w14:textId="77777777" w:rsidR="00C928E6" w:rsidRPr="001857E2" w:rsidRDefault="00C928E6" w:rsidP="00C928E6">
      <w:pPr>
        <w:spacing w:after="0" w:line="240" w:lineRule="auto"/>
        <w:rPr>
          <w:rFonts w:ascii="Helvetica" w:eastAsia="Times New Roman" w:hAnsi="Helvetica" w:cs="Times New Roman"/>
          <w:color w:val="545454"/>
          <w:sz w:val="24"/>
          <w:szCs w:val="24"/>
          <w:lang w:eastAsia="en-IN"/>
        </w:rPr>
      </w:pPr>
    </w:p>
    <w:p w14:paraId="1037FEE6" w14:textId="77777777" w:rsidR="00C928E6" w:rsidRPr="00D90145" w:rsidRDefault="00C928E6" w:rsidP="00C928E6">
      <w:pPr>
        <w:spacing w:after="0" w:line="240" w:lineRule="auto"/>
        <w:rPr>
          <w:rFonts w:ascii="Helvetica" w:eastAsia="Times New Roman" w:hAnsi="Helvetica" w:cs="Times New Roman"/>
          <w:b/>
          <w:bCs/>
          <w:color w:val="545454"/>
          <w:sz w:val="65"/>
          <w:szCs w:val="65"/>
          <w:lang w:eastAsia="en-IN"/>
        </w:rPr>
      </w:pPr>
      <w:r>
        <w:rPr>
          <w:rFonts w:ascii="Helvetica" w:eastAsia="Times New Roman" w:hAnsi="Helvetica" w:cs="Times New Roman"/>
          <w:b/>
          <w:bCs/>
          <w:color w:val="545454"/>
          <w:sz w:val="65"/>
          <w:szCs w:val="65"/>
          <w:lang w:eastAsia="en-IN"/>
        </w:rPr>
        <w:t>5</w:t>
      </w:r>
    </w:p>
    <w:p w14:paraId="4F3A6F15" w14:textId="77777777" w:rsidR="00C928E6" w:rsidRPr="00D90145" w:rsidRDefault="00C928E6" w:rsidP="00C928E6">
      <w:pPr>
        <w:numPr>
          <w:ilvl w:val="0"/>
          <w:numId w:val="9"/>
        </w:numPr>
        <w:shd w:val="clear" w:color="auto" w:fill="FFFFFF"/>
        <w:spacing w:after="0" w:line="375" w:lineRule="atLeast"/>
        <w:ind w:left="0"/>
        <w:rPr>
          <w:rFonts w:ascii="Helvetica" w:eastAsia="Times New Roman" w:hAnsi="Helvetica" w:cs="Times New Roman"/>
          <w:color w:val="545454"/>
          <w:sz w:val="24"/>
          <w:szCs w:val="24"/>
          <w:lang w:eastAsia="en-IN"/>
        </w:rPr>
      </w:pPr>
      <w:bookmarkStart w:id="4" w:name="step_2_8"/>
      <w:bookmarkEnd w:id="4"/>
      <w:r w:rsidRPr="00D90145">
        <w:rPr>
          <w:rFonts w:ascii="Helvetica" w:eastAsia="Times New Roman" w:hAnsi="Helvetica" w:cs="Times New Roman"/>
          <w:color w:val="545454"/>
          <w:sz w:val="24"/>
          <w:szCs w:val="24"/>
          <w:lang w:eastAsia="en-IN"/>
        </w:rPr>
        <w:t>On Windows, you may have to click </w:t>
      </w:r>
      <w:r w:rsidRPr="00D90145">
        <w:rPr>
          <w:rFonts w:ascii="Helvetica" w:eastAsia="Times New Roman" w:hAnsi="Helvetica" w:cs="Times New Roman"/>
          <w:b/>
          <w:bCs/>
          <w:color w:val="545454"/>
          <w:sz w:val="24"/>
          <w:szCs w:val="24"/>
          <w:lang w:eastAsia="en-IN"/>
        </w:rPr>
        <w:t>Next</w:t>
      </w:r>
      <w:r w:rsidRPr="00D90145">
        <w:rPr>
          <w:rFonts w:ascii="Helvetica" w:eastAsia="Times New Roman" w:hAnsi="Helvetica" w:cs="Times New Roman"/>
          <w:color w:val="545454"/>
          <w:sz w:val="24"/>
          <w:szCs w:val="24"/>
          <w:lang w:eastAsia="en-IN"/>
        </w:rPr>
        <w:t> and then click </w:t>
      </w:r>
      <w:r w:rsidRPr="00D90145">
        <w:rPr>
          <w:rFonts w:ascii="Helvetica" w:eastAsia="Times New Roman" w:hAnsi="Helvetica" w:cs="Times New Roman"/>
          <w:b/>
          <w:bCs/>
          <w:color w:val="545454"/>
          <w:sz w:val="24"/>
          <w:szCs w:val="24"/>
          <w:lang w:eastAsia="en-IN"/>
        </w:rPr>
        <w:t>Finish</w:t>
      </w:r>
      <w:r w:rsidRPr="00D90145">
        <w:rPr>
          <w:rFonts w:ascii="Helvetica" w:eastAsia="Times New Roman" w:hAnsi="Helvetica" w:cs="Times New Roman"/>
          <w:color w:val="545454"/>
          <w:sz w:val="24"/>
          <w:szCs w:val="24"/>
          <w:lang w:eastAsia="en-IN"/>
        </w:rPr>
        <w:t> one more time before Android Studio finishes installing.</w:t>
      </w:r>
    </w:p>
    <w:p w14:paraId="0FC454F2" w14:textId="77777777" w:rsidR="00C928E6" w:rsidRPr="001857E2" w:rsidRDefault="00C928E6" w:rsidP="00C928E6">
      <w:pPr>
        <w:spacing w:after="0" w:line="240" w:lineRule="auto"/>
        <w:rPr>
          <w:lang w:eastAsia="en-IN"/>
        </w:rPr>
      </w:pPr>
    </w:p>
    <w:p w14:paraId="79FB72FF" w14:textId="77777777" w:rsidR="00C928E6" w:rsidRPr="001857E2" w:rsidRDefault="00C928E6" w:rsidP="00C928E6">
      <w:pPr>
        <w:spacing w:after="0" w:line="240" w:lineRule="auto"/>
        <w:rPr>
          <w:rFonts w:ascii="Helvetica" w:eastAsia="Times New Roman" w:hAnsi="Helvetica" w:cs="Times New Roman"/>
          <w:color w:val="545454"/>
          <w:sz w:val="24"/>
          <w:szCs w:val="24"/>
          <w:lang w:eastAsia="en-IN"/>
        </w:rPr>
      </w:pPr>
      <w:bookmarkStart w:id="5" w:name="step_2_7"/>
      <w:bookmarkEnd w:id="5"/>
      <w:r w:rsidRPr="001857E2">
        <w:rPr>
          <w:rFonts w:ascii="Helvetica" w:eastAsia="Times New Roman" w:hAnsi="Helvetica" w:cs="Times New Roman"/>
          <w:b/>
          <w:bCs/>
          <w:color w:val="545454"/>
          <w:sz w:val="24"/>
          <w:szCs w:val="24"/>
          <w:lang w:eastAsia="en-IN"/>
        </w:rPr>
        <w:t>Install Android Studio.</w:t>
      </w:r>
      <w:r w:rsidRPr="001857E2">
        <w:rPr>
          <w:rFonts w:ascii="Helvetica" w:eastAsia="Times New Roman" w:hAnsi="Helvetica" w:cs="Times New Roman"/>
          <w:color w:val="545454"/>
          <w:sz w:val="24"/>
          <w:szCs w:val="24"/>
          <w:lang w:eastAsia="en-IN"/>
        </w:rPr>
        <w:t> Once the setup file opens, you can install Android Studio. This process will differ slightly depending on your computer's operating system:</w:t>
      </w:r>
      <w:hyperlink r:id="rId9" w:anchor="_note-4" w:history="1">
        <w:r w:rsidRPr="001857E2">
          <w:rPr>
            <w:rFonts w:ascii="Helvetica" w:eastAsia="Times New Roman" w:hAnsi="Helvetica" w:cs="Times New Roman"/>
            <w:color w:val="337733"/>
            <w:sz w:val="24"/>
            <w:szCs w:val="24"/>
            <w:u w:val="single"/>
            <w:vertAlign w:val="superscript"/>
            <w:lang w:eastAsia="en-IN"/>
          </w:rPr>
          <w:t>[4]</w:t>
        </w:r>
      </w:hyperlink>
    </w:p>
    <w:p w14:paraId="3E778B7C" w14:textId="77777777" w:rsidR="00C928E6" w:rsidRPr="001857E2" w:rsidRDefault="00C928E6" w:rsidP="00C928E6">
      <w:pPr>
        <w:numPr>
          <w:ilvl w:val="0"/>
          <w:numId w:val="7"/>
        </w:numPr>
        <w:shd w:val="clear" w:color="auto" w:fill="FFFFFF"/>
        <w:spacing w:after="0" w:line="375" w:lineRule="atLeast"/>
        <w:ind w:left="0"/>
        <w:rPr>
          <w:rFonts w:ascii="Helvetica" w:eastAsia="Times New Roman" w:hAnsi="Helvetica" w:cs="Times New Roman"/>
          <w:color w:val="545454"/>
          <w:sz w:val="24"/>
          <w:szCs w:val="24"/>
          <w:lang w:eastAsia="en-IN"/>
        </w:rPr>
      </w:pPr>
      <w:r w:rsidRPr="001857E2">
        <w:rPr>
          <w:rFonts w:ascii="Helvetica" w:eastAsia="Times New Roman" w:hAnsi="Helvetica" w:cs="Times New Roman"/>
          <w:b/>
          <w:bCs/>
          <w:color w:val="545454"/>
          <w:sz w:val="24"/>
          <w:szCs w:val="24"/>
          <w:lang w:eastAsia="en-IN"/>
        </w:rPr>
        <w:t>Windows</w:t>
      </w:r>
    </w:p>
    <w:p w14:paraId="0B2EEECA" w14:textId="77777777" w:rsidR="00C928E6" w:rsidRPr="001857E2" w:rsidRDefault="00C928E6" w:rsidP="00C928E6">
      <w:pPr>
        <w:numPr>
          <w:ilvl w:val="1"/>
          <w:numId w:val="8"/>
        </w:numPr>
        <w:shd w:val="clear" w:color="auto" w:fill="FFFFFF"/>
        <w:spacing w:after="0" w:line="375" w:lineRule="atLeast"/>
        <w:ind w:left="0"/>
        <w:rPr>
          <w:rFonts w:ascii="Helvetica" w:eastAsia="Times New Roman" w:hAnsi="Helvetica" w:cs="Times New Roman"/>
          <w:color w:val="545454"/>
          <w:sz w:val="24"/>
          <w:szCs w:val="24"/>
          <w:lang w:eastAsia="en-IN"/>
        </w:rPr>
      </w:pPr>
      <w:r w:rsidRPr="001857E2">
        <w:rPr>
          <w:rFonts w:ascii="Helvetica" w:eastAsia="Times New Roman" w:hAnsi="Helvetica" w:cs="Times New Roman"/>
          <w:color w:val="545454"/>
          <w:sz w:val="24"/>
          <w:szCs w:val="24"/>
          <w:lang w:eastAsia="en-IN"/>
        </w:rPr>
        <w:t>Click </w:t>
      </w:r>
      <w:r w:rsidRPr="001857E2">
        <w:rPr>
          <w:rFonts w:ascii="Helvetica" w:eastAsia="Times New Roman" w:hAnsi="Helvetica" w:cs="Times New Roman"/>
          <w:b/>
          <w:bCs/>
          <w:color w:val="545454"/>
          <w:sz w:val="24"/>
          <w:szCs w:val="24"/>
          <w:lang w:eastAsia="en-IN"/>
        </w:rPr>
        <w:t>Yes</w:t>
      </w:r>
      <w:r w:rsidRPr="001857E2">
        <w:rPr>
          <w:rFonts w:ascii="Helvetica" w:eastAsia="Times New Roman" w:hAnsi="Helvetica" w:cs="Times New Roman"/>
          <w:color w:val="545454"/>
          <w:sz w:val="24"/>
          <w:szCs w:val="24"/>
          <w:lang w:eastAsia="en-IN"/>
        </w:rPr>
        <w:t> when prompted.</w:t>
      </w:r>
    </w:p>
    <w:p w14:paraId="228B6D96" w14:textId="77777777" w:rsidR="00C928E6" w:rsidRPr="001857E2" w:rsidRDefault="00C928E6" w:rsidP="00C928E6">
      <w:pPr>
        <w:numPr>
          <w:ilvl w:val="1"/>
          <w:numId w:val="8"/>
        </w:numPr>
        <w:shd w:val="clear" w:color="auto" w:fill="FFFFFF"/>
        <w:spacing w:after="0" w:line="375" w:lineRule="atLeast"/>
        <w:ind w:left="0"/>
        <w:rPr>
          <w:rFonts w:ascii="Helvetica" w:eastAsia="Times New Roman" w:hAnsi="Helvetica" w:cs="Times New Roman"/>
          <w:color w:val="545454"/>
          <w:sz w:val="24"/>
          <w:szCs w:val="24"/>
          <w:lang w:eastAsia="en-IN"/>
        </w:rPr>
      </w:pPr>
      <w:r w:rsidRPr="001857E2">
        <w:rPr>
          <w:rFonts w:ascii="Helvetica" w:eastAsia="Times New Roman" w:hAnsi="Helvetica" w:cs="Times New Roman"/>
          <w:color w:val="545454"/>
          <w:sz w:val="24"/>
          <w:szCs w:val="24"/>
          <w:lang w:eastAsia="en-IN"/>
        </w:rPr>
        <w:t>Click </w:t>
      </w:r>
      <w:r w:rsidRPr="001857E2">
        <w:rPr>
          <w:rFonts w:ascii="Helvetica" w:eastAsia="Times New Roman" w:hAnsi="Helvetica" w:cs="Times New Roman"/>
          <w:b/>
          <w:bCs/>
          <w:color w:val="545454"/>
          <w:sz w:val="24"/>
          <w:szCs w:val="24"/>
          <w:lang w:eastAsia="en-IN"/>
        </w:rPr>
        <w:t>Next</w:t>
      </w:r>
      <w:r w:rsidRPr="001857E2">
        <w:rPr>
          <w:rFonts w:ascii="Helvetica" w:eastAsia="Times New Roman" w:hAnsi="Helvetica" w:cs="Times New Roman"/>
          <w:color w:val="545454"/>
          <w:sz w:val="24"/>
          <w:szCs w:val="24"/>
          <w:lang w:eastAsia="en-IN"/>
        </w:rPr>
        <w:t> until you arrive at the installation page.</w:t>
      </w:r>
    </w:p>
    <w:p w14:paraId="59F7E1CA" w14:textId="77777777" w:rsidR="00C928E6" w:rsidRPr="001857E2" w:rsidRDefault="00C928E6" w:rsidP="00C928E6">
      <w:pPr>
        <w:numPr>
          <w:ilvl w:val="1"/>
          <w:numId w:val="8"/>
        </w:numPr>
        <w:shd w:val="clear" w:color="auto" w:fill="FFFFFF"/>
        <w:spacing w:after="0" w:line="375" w:lineRule="atLeast"/>
        <w:ind w:left="0"/>
        <w:rPr>
          <w:rFonts w:ascii="Helvetica" w:eastAsia="Times New Roman" w:hAnsi="Helvetica" w:cs="Times New Roman"/>
          <w:color w:val="545454"/>
          <w:sz w:val="24"/>
          <w:szCs w:val="24"/>
          <w:lang w:eastAsia="en-IN"/>
        </w:rPr>
      </w:pPr>
      <w:r w:rsidRPr="001857E2">
        <w:rPr>
          <w:rFonts w:ascii="Helvetica" w:eastAsia="Times New Roman" w:hAnsi="Helvetica" w:cs="Times New Roman"/>
          <w:color w:val="545454"/>
          <w:sz w:val="24"/>
          <w:szCs w:val="24"/>
          <w:lang w:eastAsia="en-IN"/>
        </w:rPr>
        <w:t>Click </w:t>
      </w:r>
      <w:r w:rsidRPr="001857E2">
        <w:rPr>
          <w:rFonts w:ascii="Helvetica" w:eastAsia="Times New Roman" w:hAnsi="Helvetica" w:cs="Times New Roman"/>
          <w:b/>
          <w:bCs/>
          <w:color w:val="545454"/>
          <w:sz w:val="24"/>
          <w:szCs w:val="24"/>
          <w:lang w:eastAsia="en-IN"/>
        </w:rPr>
        <w:t>Install</w:t>
      </w:r>
    </w:p>
    <w:p w14:paraId="159DFB78" w14:textId="77777777" w:rsidR="00C928E6" w:rsidRPr="001857E2" w:rsidRDefault="00C928E6" w:rsidP="00C928E6">
      <w:pPr>
        <w:numPr>
          <w:ilvl w:val="0"/>
          <w:numId w:val="8"/>
        </w:numPr>
        <w:shd w:val="clear" w:color="auto" w:fill="FFFFFF"/>
        <w:spacing w:after="0" w:line="375" w:lineRule="atLeast"/>
        <w:ind w:left="0"/>
        <w:jc w:val="center"/>
        <w:rPr>
          <w:rFonts w:ascii="Helvetica" w:eastAsia="Times New Roman" w:hAnsi="Helvetica" w:cs="Times New Roman"/>
          <w:color w:val="545454"/>
          <w:sz w:val="24"/>
          <w:szCs w:val="24"/>
          <w:lang w:eastAsia="en-IN"/>
        </w:rPr>
      </w:pPr>
      <w:r w:rsidRPr="001857E2">
        <w:rPr>
          <w:rFonts w:ascii="Helvetica" w:eastAsia="Times New Roman" w:hAnsi="Helvetica" w:cs="Times New Roman"/>
          <w:b/>
          <w:bCs/>
          <w:color w:val="545454"/>
          <w:sz w:val="24"/>
          <w:szCs w:val="24"/>
          <w:lang w:eastAsia="en-IN"/>
        </w:rPr>
        <w:t>Mac</w:t>
      </w:r>
    </w:p>
    <w:p w14:paraId="68C4F273" w14:textId="77777777" w:rsidR="00C928E6" w:rsidRPr="001857E2" w:rsidRDefault="00C928E6" w:rsidP="00C928E6">
      <w:pPr>
        <w:numPr>
          <w:ilvl w:val="1"/>
          <w:numId w:val="8"/>
        </w:numPr>
        <w:shd w:val="clear" w:color="auto" w:fill="FFFFFF"/>
        <w:spacing w:after="0" w:line="375" w:lineRule="atLeast"/>
        <w:ind w:left="0"/>
        <w:rPr>
          <w:rFonts w:ascii="Helvetica" w:eastAsia="Times New Roman" w:hAnsi="Helvetica" w:cs="Times New Roman"/>
          <w:color w:val="545454"/>
          <w:sz w:val="24"/>
          <w:szCs w:val="24"/>
          <w:lang w:eastAsia="en-IN"/>
        </w:rPr>
      </w:pPr>
      <w:r w:rsidRPr="001857E2">
        <w:rPr>
          <w:rFonts w:ascii="Helvetica" w:eastAsia="Times New Roman" w:hAnsi="Helvetica" w:cs="Times New Roman"/>
          <w:color w:val="545454"/>
          <w:sz w:val="24"/>
          <w:szCs w:val="24"/>
          <w:lang w:eastAsia="en-IN"/>
        </w:rPr>
        <w:t>Click and drag the "Android Studio" icon onto the "Applications" folder.</w:t>
      </w:r>
    </w:p>
    <w:p w14:paraId="66960708" w14:textId="77777777" w:rsidR="00C928E6" w:rsidRPr="001857E2" w:rsidRDefault="00C928E6" w:rsidP="00C928E6">
      <w:pPr>
        <w:numPr>
          <w:ilvl w:val="1"/>
          <w:numId w:val="8"/>
        </w:numPr>
        <w:shd w:val="clear" w:color="auto" w:fill="FFFFFF"/>
        <w:spacing w:after="0" w:line="375" w:lineRule="atLeast"/>
        <w:ind w:left="0"/>
        <w:rPr>
          <w:rFonts w:ascii="Helvetica" w:eastAsia="Times New Roman" w:hAnsi="Helvetica" w:cs="Times New Roman"/>
          <w:color w:val="545454"/>
          <w:sz w:val="24"/>
          <w:szCs w:val="24"/>
          <w:lang w:eastAsia="en-IN"/>
        </w:rPr>
      </w:pPr>
      <w:r w:rsidRPr="001857E2">
        <w:rPr>
          <w:rFonts w:ascii="Helvetica" w:eastAsia="Times New Roman" w:hAnsi="Helvetica" w:cs="Times New Roman"/>
          <w:color w:val="545454"/>
          <w:sz w:val="24"/>
          <w:szCs w:val="24"/>
          <w:lang w:eastAsia="en-IN"/>
        </w:rPr>
        <w:lastRenderedPageBreak/>
        <w:t>Click the Android Studio icon.</w:t>
      </w:r>
    </w:p>
    <w:p w14:paraId="2498B545" w14:textId="77777777" w:rsidR="00C928E6" w:rsidRPr="001857E2" w:rsidRDefault="00C928E6" w:rsidP="00C928E6">
      <w:pPr>
        <w:numPr>
          <w:ilvl w:val="1"/>
          <w:numId w:val="8"/>
        </w:numPr>
        <w:shd w:val="clear" w:color="auto" w:fill="FFFFFF"/>
        <w:spacing w:after="0" w:line="375" w:lineRule="atLeast"/>
        <w:ind w:left="0"/>
        <w:rPr>
          <w:rFonts w:ascii="Helvetica" w:eastAsia="Times New Roman" w:hAnsi="Helvetica" w:cs="Times New Roman"/>
          <w:color w:val="545454"/>
          <w:sz w:val="24"/>
          <w:szCs w:val="24"/>
          <w:lang w:eastAsia="en-IN"/>
        </w:rPr>
      </w:pPr>
      <w:r w:rsidRPr="001857E2">
        <w:rPr>
          <w:rFonts w:ascii="Helvetica" w:eastAsia="Times New Roman" w:hAnsi="Helvetica" w:cs="Times New Roman"/>
          <w:color w:val="545454"/>
          <w:sz w:val="24"/>
          <w:szCs w:val="24"/>
          <w:lang w:eastAsia="en-IN"/>
        </w:rPr>
        <w:t>Check the "I do not have a previous version" box.</w:t>
      </w:r>
    </w:p>
    <w:p w14:paraId="116ED91B" w14:textId="77777777" w:rsidR="00C928E6" w:rsidRPr="001857E2" w:rsidRDefault="00C928E6" w:rsidP="00C928E6">
      <w:pPr>
        <w:numPr>
          <w:ilvl w:val="1"/>
          <w:numId w:val="8"/>
        </w:numPr>
        <w:shd w:val="clear" w:color="auto" w:fill="FFFFFF"/>
        <w:spacing w:after="0" w:line="375" w:lineRule="atLeast"/>
        <w:ind w:left="0"/>
        <w:rPr>
          <w:rFonts w:ascii="Helvetica" w:eastAsia="Times New Roman" w:hAnsi="Helvetica" w:cs="Times New Roman"/>
          <w:color w:val="545454"/>
          <w:sz w:val="24"/>
          <w:szCs w:val="24"/>
          <w:lang w:eastAsia="en-IN"/>
        </w:rPr>
      </w:pPr>
      <w:r w:rsidRPr="001857E2">
        <w:rPr>
          <w:rFonts w:ascii="Helvetica" w:eastAsia="Times New Roman" w:hAnsi="Helvetica" w:cs="Times New Roman"/>
          <w:color w:val="545454"/>
          <w:sz w:val="24"/>
          <w:szCs w:val="24"/>
          <w:lang w:eastAsia="en-IN"/>
        </w:rPr>
        <w:t>Click </w:t>
      </w:r>
      <w:r w:rsidRPr="001857E2">
        <w:rPr>
          <w:rFonts w:ascii="Helvetica" w:eastAsia="Times New Roman" w:hAnsi="Helvetica" w:cs="Times New Roman"/>
          <w:b/>
          <w:bCs/>
          <w:color w:val="545454"/>
          <w:sz w:val="24"/>
          <w:szCs w:val="24"/>
          <w:lang w:eastAsia="en-IN"/>
        </w:rPr>
        <w:t>OK</w:t>
      </w:r>
    </w:p>
    <w:p w14:paraId="648BADC2" w14:textId="77777777" w:rsidR="00C928E6" w:rsidRPr="001857E2" w:rsidRDefault="00C928E6" w:rsidP="00C928E6">
      <w:pPr>
        <w:numPr>
          <w:ilvl w:val="1"/>
          <w:numId w:val="8"/>
        </w:numPr>
        <w:shd w:val="clear" w:color="auto" w:fill="FFFFFF"/>
        <w:spacing w:after="0" w:line="375" w:lineRule="atLeast"/>
        <w:ind w:left="0"/>
        <w:rPr>
          <w:rFonts w:ascii="Helvetica" w:eastAsia="Times New Roman" w:hAnsi="Helvetica" w:cs="Times New Roman"/>
          <w:color w:val="545454"/>
          <w:sz w:val="24"/>
          <w:szCs w:val="24"/>
          <w:lang w:eastAsia="en-IN"/>
        </w:rPr>
      </w:pPr>
      <w:r w:rsidRPr="001857E2">
        <w:rPr>
          <w:rFonts w:ascii="Helvetica" w:eastAsia="Times New Roman" w:hAnsi="Helvetica" w:cs="Times New Roman"/>
          <w:color w:val="545454"/>
          <w:sz w:val="24"/>
          <w:szCs w:val="24"/>
          <w:lang w:eastAsia="en-IN"/>
        </w:rPr>
        <w:t>Click </w:t>
      </w:r>
      <w:r w:rsidRPr="001857E2">
        <w:rPr>
          <w:rFonts w:ascii="Helvetica" w:eastAsia="Times New Roman" w:hAnsi="Helvetica" w:cs="Times New Roman"/>
          <w:b/>
          <w:bCs/>
          <w:color w:val="545454"/>
          <w:sz w:val="24"/>
          <w:szCs w:val="24"/>
          <w:lang w:eastAsia="en-IN"/>
        </w:rPr>
        <w:t>Next</w:t>
      </w:r>
      <w:r w:rsidRPr="001857E2">
        <w:rPr>
          <w:rFonts w:ascii="Helvetica" w:eastAsia="Times New Roman" w:hAnsi="Helvetica" w:cs="Times New Roman"/>
          <w:color w:val="545454"/>
          <w:sz w:val="24"/>
          <w:szCs w:val="24"/>
          <w:lang w:eastAsia="en-IN"/>
        </w:rPr>
        <w:t> twice.</w:t>
      </w:r>
    </w:p>
    <w:p w14:paraId="5D95DA38" w14:textId="77777777" w:rsidR="00C928E6" w:rsidRPr="001857E2" w:rsidRDefault="00C928E6" w:rsidP="00C928E6">
      <w:pPr>
        <w:numPr>
          <w:ilvl w:val="1"/>
          <w:numId w:val="8"/>
        </w:numPr>
        <w:shd w:val="clear" w:color="auto" w:fill="FFFFFF"/>
        <w:spacing w:after="0" w:line="375" w:lineRule="atLeast"/>
        <w:ind w:left="0"/>
        <w:rPr>
          <w:rFonts w:ascii="Helvetica" w:eastAsia="Times New Roman" w:hAnsi="Helvetica" w:cs="Times New Roman"/>
          <w:color w:val="545454"/>
          <w:sz w:val="24"/>
          <w:szCs w:val="24"/>
          <w:lang w:eastAsia="en-IN"/>
        </w:rPr>
      </w:pPr>
      <w:r w:rsidRPr="001857E2">
        <w:rPr>
          <w:rFonts w:ascii="Helvetica" w:eastAsia="Times New Roman" w:hAnsi="Helvetica" w:cs="Times New Roman"/>
          <w:color w:val="545454"/>
          <w:sz w:val="24"/>
          <w:szCs w:val="24"/>
          <w:lang w:eastAsia="en-IN"/>
        </w:rPr>
        <w:t>Click </w:t>
      </w:r>
      <w:r w:rsidRPr="001857E2">
        <w:rPr>
          <w:rFonts w:ascii="Helvetica" w:eastAsia="Times New Roman" w:hAnsi="Helvetica" w:cs="Times New Roman"/>
          <w:b/>
          <w:bCs/>
          <w:color w:val="545454"/>
          <w:sz w:val="24"/>
          <w:szCs w:val="24"/>
          <w:lang w:eastAsia="en-IN"/>
        </w:rPr>
        <w:t>Finish</w:t>
      </w:r>
    </w:p>
    <w:p w14:paraId="58E18204" w14:textId="77777777" w:rsidR="00C928E6" w:rsidRPr="00D90145" w:rsidRDefault="00C928E6" w:rsidP="00C928E6">
      <w:pPr>
        <w:spacing w:after="0" w:line="240" w:lineRule="auto"/>
        <w:rPr>
          <w:rFonts w:ascii="Helvetica" w:eastAsia="Times New Roman" w:hAnsi="Helvetica" w:cs="Times New Roman"/>
          <w:b/>
          <w:bCs/>
          <w:color w:val="545454"/>
          <w:sz w:val="65"/>
          <w:szCs w:val="65"/>
          <w:lang w:eastAsia="en-IN"/>
        </w:rPr>
      </w:pPr>
      <w:r>
        <w:rPr>
          <w:rFonts w:ascii="Helvetica" w:eastAsia="Times New Roman" w:hAnsi="Helvetica" w:cs="Times New Roman"/>
          <w:b/>
          <w:bCs/>
          <w:color w:val="545454"/>
          <w:sz w:val="65"/>
          <w:szCs w:val="65"/>
          <w:lang w:eastAsia="en-IN"/>
        </w:rPr>
        <w:t>6</w:t>
      </w:r>
    </w:p>
    <w:p w14:paraId="5E45ADF7" w14:textId="77777777" w:rsidR="00C928E6" w:rsidRPr="00D90145" w:rsidRDefault="00C928E6" w:rsidP="00C928E6">
      <w:pPr>
        <w:spacing w:after="0" w:line="240" w:lineRule="auto"/>
        <w:rPr>
          <w:rFonts w:ascii="Helvetica" w:eastAsia="Times New Roman" w:hAnsi="Helvetica" w:cs="Times New Roman"/>
          <w:color w:val="545454"/>
          <w:sz w:val="24"/>
          <w:szCs w:val="24"/>
          <w:lang w:eastAsia="en-IN"/>
        </w:rPr>
      </w:pPr>
      <w:r w:rsidRPr="00D90145">
        <w:rPr>
          <w:rFonts w:ascii="Helvetica" w:eastAsia="Times New Roman" w:hAnsi="Helvetica" w:cs="Times New Roman"/>
          <w:b/>
          <w:bCs/>
          <w:color w:val="545454"/>
          <w:sz w:val="24"/>
          <w:szCs w:val="24"/>
          <w:lang w:eastAsia="en-IN"/>
        </w:rPr>
        <w:t>Allow Android Studio to install.</w:t>
      </w:r>
      <w:r w:rsidRPr="00D90145">
        <w:rPr>
          <w:rFonts w:ascii="Helvetica" w:eastAsia="Times New Roman" w:hAnsi="Helvetica" w:cs="Times New Roman"/>
          <w:color w:val="545454"/>
          <w:sz w:val="24"/>
          <w:szCs w:val="24"/>
          <w:lang w:eastAsia="en-IN"/>
        </w:rPr>
        <w:t> This can take several minutes, so be patient and keep your computer plugged in if necessary.</w:t>
      </w:r>
    </w:p>
    <w:p w14:paraId="322FC6C1" w14:textId="77777777" w:rsidR="00C928E6" w:rsidRPr="00D90145" w:rsidRDefault="00C928E6" w:rsidP="00C928E6">
      <w:pPr>
        <w:numPr>
          <w:ilvl w:val="0"/>
          <w:numId w:val="10"/>
        </w:numPr>
        <w:shd w:val="clear" w:color="auto" w:fill="FFFFFF"/>
        <w:spacing w:after="0" w:line="375" w:lineRule="atLeast"/>
        <w:ind w:left="0"/>
        <w:rPr>
          <w:rFonts w:ascii="Helvetica" w:eastAsia="Times New Roman" w:hAnsi="Helvetica" w:cs="Times New Roman"/>
          <w:color w:val="545454"/>
          <w:sz w:val="24"/>
          <w:szCs w:val="24"/>
          <w:lang w:eastAsia="en-IN"/>
        </w:rPr>
      </w:pPr>
      <w:r w:rsidRPr="00D90145">
        <w:rPr>
          <w:rFonts w:ascii="Helvetica" w:eastAsia="Times New Roman" w:hAnsi="Helvetica" w:cs="Times New Roman"/>
          <w:color w:val="545454"/>
          <w:sz w:val="24"/>
          <w:szCs w:val="24"/>
          <w:lang w:eastAsia="en-IN"/>
        </w:rPr>
        <w:t>On Windows, you may have to click </w:t>
      </w:r>
      <w:r w:rsidRPr="00D90145">
        <w:rPr>
          <w:rFonts w:ascii="Helvetica" w:eastAsia="Times New Roman" w:hAnsi="Helvetica" w:cs="Times New Roman"/>
          <w:b/>
          <w:bCs/>
          <w:color w:val="545454"/>
          <w:sz w:val="24"/>
          <w:szCs w:val="24"/>
          <w:lang w:eastAsia="en-IN"/>
        </w:rPr>
        <w:t>Next</w:t>
      </w:r>
      <w:r w:rsidRPr="00D90145">
        <w:rPr>
          <w:rFonts w:ascii="Helvetica" w:eastAsia="Times New Roman" w:hAnsi="Helvetica" w:cs="Times New Roman"/>
          <w:color w:val="545454"/>
          <w:sz w:val="24"/>
          <w:szCs w:val="24"/>
          <w:lang w:eastAsia="en-IN"/>
        </w:rPr>
        <w:t> and then click </w:t>
      </w:r>
      <w:r w:rsidRPr="00D90145">
        <w:rPr>
          <w:rFonts w:ascii="Helvetica" w:eastAsia="Times New Roman" w:hAnsi="Helvetica" w:cs="Times New Roman"/>
          <w:b/>
          <w:bCs/>
          <w:color w:val="545454"/>
          <w:sz w:val="24"/>
          <w:szCs w:val="24"/>
          <w:lang w:eastAsia="en-IN"/>
        </w:rPr>
        <w:t>Finish</w:t>
      </w:r>
      <w:r w:rsidRPr="00D90145">
        <w:rPr>
          <w:rFonts w:ascii="Helvetica" w:eastAsia="Times New Roman" w:hAnsi="Helvetica" w:cs="Times New Roman"/>
          <w:color w:val="545454"/>
          <w:sz w:val="24"/>
          <w:szCs w:val="24"/>
          <w:lang w:eastAsia="en-IN"/>
        </w:rPr>
        <w:t> one more time before Android Studio finishes installing.</w:t>
      </w:r>
    </w:p>
    <w:p w14:paraId="6DE8B4C6" w14:textId="77777777" w:rsidR="00C928E6" w:rsidRPr="00D90145" w:rsidRDefault="00C928E6" w:rsidP="00C928E6">
      <w:pPr>
        <w:spacing w:after="0" w:line="240" w:lineRule="auto"/>
        <w:rPr>
          <w:rFonts w:ascii="Helvetica" w:eastAsia="Times New Roman" w:hAnsi="Helvetica" w:cs="Times New Roman"/>
          <w:b/>
          <w:bCs/>
          <w:color w:val="545454"/>
          <w:sz w:val="65"/>
          <w:szCs w:val="65"/>
          <w:lang w:eastAsia="en-IN"/>
        </w:rPr>
      </w:pPr>
      <w:r>
        <w:rPr>
          <w:rFonts w:ascii="Helvetica" w:eastAsia="Times New Roman" w:hAnsi="Helvetica" w:cs="Times New Roman"/>
          <w:b/>
          <w:bCs/>
          <w:color w:val="545454"/>
          <w:sz w:val="65"/>
          <w:szCs w:val="65"/>
          <w:lang w:eastAsia="en-IN"/>
        </w:rPr>
        <w:t>7</w:t>
      </w:r>
    </w:p>
    <w:p w14:paraId="136C07E5" w14:textId="77777777" w:rsidR="00C928E6" w:rsidRPr="00D90145" w:rsidRDefault="00C928E6" w:rsidP="00C928E6">
      <w:pPr>
        <w:spacing w:after="0" w:line="240" w:lineRule="auto"/>
        <w:rPr>
          <w:rFonts w:ascii="Helvetica" w:eastAsia="Times New Roman" w:hAnsi="Helvetica" w:cs="Times New Roman"/>
          <w:color w:val="545454"/>
          <w:sz w:val="24"/>
          <w:szCs w:val="24"/>
          <w:lang w:eastAsia="en-IN"/>
        </w:rPr>
      </w:pPr>
      <w:bookmarkStart w:id="6" w:name="step_2_10"/>
      <w:bookmarkEnd w:id="6"/>
      <w:r w:rsidRPr="00D90145">
        <w:rPr>
          <w:rFonts w:ascii="Helvetica" w:eastAsia="Times New Roman" w:hAnsi="Helvetica" w:cs="Times New Roman"/>
          <w:b/>
          <w:bCs/>
          <w:color w:val="545454"/>
          <w:sz w:val="24"/>
          <w:szCs w:val="24"/>
          <w:lang w:eastAsia="en-IN"/>
        </w:rPr>
        <w:t>Set up Android Studio.</w:t>
      </w:r>
      <w:r w:rsidRPr="00D90145">
        <w:rPr>
          <w:rFonts w:ascii="Helvetica" w:eastAsia="Times New Roman" w:hAnsi="Helvetica" w:cs="Times New Roman"/>
          <w:color w:val="545454"/>
          <w:sz w:val="24"/>
          <w:szCs w:val="24"/>
          <w:lang w:eastAsia="en-IN"/>
        </w:rPr>
        <w:t> Android Studio will open to a setup wizard, so do the following to complete it:</w:t>
      </w:r>
    </w:p>
    <w:p w14:paraId="32778853" w14:textId="77777777" w:rsidR="00C928E6" w:rsidRPr="00D90145" w:rsidRDefault="00C928E6" w:rsidP="00C928E6">
      <w:pPr>
        <w:numPr>
          <w:ilvl w:val="0"/>
          <w:numId w:val="11"/>
        </w:numPr>
        <w:shd w:val="clear" w:color="auto" w:fill="FFFFFF"/>
        <w:spacing w:after="0" w:line="375" w:lineRule="atLeast"/>
        <w:ind w:left="0"/>
        <w:rPr>
          <w:rFonts w:ascii="Helvetica" w:eastAsia="Times New Roman" w:hAnsi="Helvetica" w:cs="Times New Roman"/>
          <w:color w:val="545454"/>
          <w:sz w:val="24"/>
          <w:szCs w:val="24"/>
          <w:lang w:eastAsia="en-IN"/>
        </w:rPr>
      </w:pPr>
      <w:r w:rsidRPr="00D90145">
        <w:rPr>
          <w:rFonts w:ascii="Helvetica" w:eastAsia="Times New Roman" w:hAnsi="Helvetica" w:cs="Times New Roman"/>
          <w:color w:val="545454"/>
          <w:sz w:val="24"/>
          <w:szCs w:val="24"/>
          <w:lang w:eastAsia="en-IN"/>
        </w:rPr>
        <w:t>Click </w:t>
      </w:r>
      <w:r w:rsidRPr="00D90145">
        <w:rPr>
          <w:rFonts w:ascii="Helvetica" w:eastAsia="Times New Roman" w:hAnsi="Helvetica" w:cs="Times New Roman"/>
          <w:b/>
          <w:bCs/>
          <w:color w:val="545454"/>
          <w:sz w:val="24"/>
          <w:szCs w:val="24"/>
          <w:lang w:eastAsia="en-IN"/>
        </w:rPr>
        <w:t>Next</w:t>
      </w:r>
    </w:p>
    <w:p w14:paraId="2EB5B178" w14:textId="77777777" w:rsidR="00C928E6" w:rsidRPr="00D90145" w:rsidRDefault="00C928E6" w:rsidP="00C928E6">
      <w:pPr>
        <w:numPr>
          <w:ilvl w:val="0"/>
          <w:numId w:val="11"/>
        </w:numPr>
        <w:shd w:val="clear" w:color="auto" w:fill="FFFFFF"/>
        <w:spacing w:after="0" w:line="375" w:lineRule="atLeast"/>
        <w:ind w:left="0"/>
        <w:rPr>
          <w:rFonts w:ascii="Helvetica" w:eastAsia="Times New Roman" w:hAnsi="Helvetica" w:cs="Times New Roman"/>
          <w:color w:val="545454"/>
          <w:sz w:val="24"/>
          <w:szCs w:val="24"/>
          <w:lang w:eastAsia="en-IN"/>
        </w:rPr>
      </w:pPr>
      <w:r w:rsidRPr="00D90145">
        <w:rPr>
          <w:rFonts w:ascii="Helvetica" w:eastAsia="Times New Roman" w:hAnsi="Helvetica" w:cs="Times New Roman"/>
          <w:color w:val="545454"/>
          <w:sz w:val="24"/>
          <w:szCs w:val="24"/>
          <w:lang w:eastAsia="en-IN"/>
        </w:rPr>
        <w:t>Check the "Standard" box.</w:t>
      </w:r>
    </w:p>
    <w:p w14:paraId="0B660FDB" w14:textId="77777777" w:rsidR="00C928E6" w:rsidRPr="00D90145" w:rsidRDefault="00C928E6" w:rsidP="00C928E6">
      <w:pPr>
        <w:numPr>
          <w:ilvl w:val="0"/>
          <w:numId w:val="11"/>
        </w:numPr>
        <w:shd w:val="clear" w:color="auto" w:fill="FFFFFF"/>
        <w:spacing w:after="0" w:line="375" w:lineRule="atLeast"/>
        <w:ind w:left="0"/>
        <w:rPr>
          <w:rFonts w:ascii="Helvetica" w:eastAsia="Times New Roman" w:hAnsi="Helvetica" w:cs="Times New Roman"/>
          <w:color w:val="545454"/>
          <w:sz w:val="24"/>
          <w:szCs w:val="24"/>
          <w:lang w:eastAsia="en-IN"/>
        </w:rPr>
      </w:pPr>
      <w:r w:rsidRPr="00D90145">
        <w:rPr>
          <w:rFonts w:ascii="Helvetica" w:eastAsia="Times New Roman" w:hAnsi="Helvetica" w:cs="Times New Roman"/>
          <w:color w:val="545454"/>
          <w:sz w:val="24"/>
          <w:szCs w:val="24"/>
          <w:lang w:eastAsia="en-IN"/>
        </w:rPr>
        <w:t>Click </w:t>
      </w:r>
      <w:r w:rsidRPr="00D90145">
        <w:rPr>
          <w:rFonts w:ascii="Helvetica" w:eastAsia="Times New Roman" w:hAnsi="Helvetica" w:cs="Times New Roman"/>
          <w:b/>
          <w:bCs/>
          <w:color w:val="545454"/>
          <w:sz w:val="24"/>
          <w:szCs w:val="24"/>
          <w:lang w:eastAsia="en-IN"/>
        </w:rPr>
        <w:t>Next</w:t>
      </w:r>
    </w:p>
    <w:p w14:paraId="657AEE11" w14:textId="77777777" w:rsidR="00C928E6" w:rsidRPr="00D90145" w:rsidRDefault="00C928E6" w:rsidP="00C928E6">
      <w:pPr>
        <w:numPr>
          <w:ilvl w:val="0"/>
          <w:numId w:val="11"/>
        </w:numPr>
        <w:shd w:val="clear" w:color="auto" w:fill="FFFFFF"/>
        <w:spacing w:after="0" w:line="375" w:lineRule="atLeast"/>
        <w:ind w:left="0"/>
        <w:rPr>
          <w:rFonts w:ascii="Helvetica" w:eastAsia="Times New Roman" w:hAnsi="Helvetica" w:cs="Times New Roman"/>
          <w:color w:val="545454"/>
          <w:sz w:val="24"/>
          <w:szCs w:val="24"/>
          <w:lang w:eastAsia="en-IN"/>
        </w:rPr>
      </w:pPr>
      <w:r w:rsidRPr="00D90145">
        <w:rPr>
          <w:rFonts w:ascii="Helvetica" w:eastAsia="Times New Roman" w:hAnsi="Helvetica" w:cs="Times New Roman"/>
          <w:color w:val="545454"/>
          <w:sz w:val="24"/>
          <w:szCs w:val="24"/>
          <w:lang w:eastAsia="en-IN"/>
        </w:rPr>
        <w:t>Select a theme ("IntelliJ" for a light theme or "Dracula" for a dark theme).</w:t>
      </w:r>
    </w:p>
    <w:p w14:paraId="380BF424" w14:textId="77777777" w:rsidR="00C928E6" w:rsidRPr="00D90145" w:rsidRDefault="00C928E6" w:rsidP="00C928E6">
      <w:pPr>
        <w:numPr>
          <w:ilvl w:val="0"/>
          <w:numId w:val="11"/>
        </w:numPr>
        <w:shd w:val="clear" w:color="auto" w:fill="FFFFFF"/>
        <w:spacing w:after="0" w:line="375" w:lineRule="atLeast"/>
        <w:ind w:left="0"/>
        <w:rPr>
          <w:rFonts w:ascii="Helvetica" w:eastAsia="Times New Roman" w:hAnsi="Helvetica" w:cs="Times New Roman"/>
          <w:color w:val="545454"/>
          <w:sz w:val="24"/>
          <w:szCs w:val="24"/>
          <w:lang w:eastAsia="en-IN"/>
        </w:rPr>
      </w:pPr>
      <w:r w:rsidRPr="00D90145">
        <w:rPr>
          <w:rFonts w:ascii="Helvetica" w:eastAsia="Times New Roman" w:hAnsi="Helvetica" w:cs="Times New Roman"/>
          <w:color w:val="545454"/>
          <w:sz w:val="24"/>
          <w:szCs w:val="24"/>
          <w:lang w:eastAsia="en-IN"/>
        </w:rPr>
        <w:t>Click </w:t>
      </w:r>
      <w:r w:rsidRPr="00D90145">
        <w:rPr>
          <w:rFonts w:ascii="Helvetica" w:eastAsia="Times New Roman" w:hAnsi="Helvetica" w:cs="Times New Roman"/>
          <w:b/>
          <w:bCs/>
          <w:color w:val="545454"/>
          <w:sz w:val="24"/>
          <w:szCs w:val="24"/>
          <w:lang w:eastAsia="en-IN"/>
        </w:rPr>
        <w:t>Next</w:t>
      </w:r>
    </w:p>
    <w:p w14:paraId="3DA1ED7C" w14:textId="77777777" w:rsidR="00C928E6" w:rsidRPr="00D90145" w:rsidRDefault="00C928E6" w:rsidP="00C928E6">
      <w:pPr>
        <w:numPr>
          <w:ilvl w:val="0"/>
          <w:numId w:val="11"/>
        </w:numPr>
        <w:shd w:val="clear" w:color="auto" w:fill="FFFFFF"/>
        <w:spacing w:after="0" w:line="375" w:lineRule="atLeast"/>
        <w:ind w:left="0"/>
        <w:rPr>
          <w:rFonts w:ascii="Helvetica" w:eastAsia="Times New Roman" w:hAnsi="Helvetica" w:cs="Times New Roman"/>
          <w:color w:val="545454"/>
          <w:sz w:val="24"/>
          <w:szCs w:val="24"/>
          <w:lang w:eastAsia="en-IN"/>
        </w:rPr>
      </w:pPr>
      <w:r w:rsidRPr="00D90145">
        <w:rPr>
          <w:rFonts w:ascii="Helvetica" w:eastAsia="Times New Roman" w:hAnsi="Helvetica" w:cs="Times New Roman"/>
          <w:color w:val="545454"/>
          <w:sz w:val="24"/>
          <w:szCs w:val="24"/>
          <w:lang w:eastAsia="en-IN"/>
        </w:rPr>
        <w:t>Click </w:t>
      </w:r>
      <w:r w:rsidRPr="00D90145">
        <w:rPr>
          <w:rFonts w:ascii="Helvetica" w:eastAsia="Times New Roman" w:hAnsi="Helvetica" w:cs="Times New Roman"/>
          <w:b/>
          <w:bCs/>
          <w:color w:val="545454"/>
          <w:sz w:val="24"/>
          <w:szCs w:val="24"/>
          <w:lang w:eastAsia="en-IN"/>
        </w:rPr>
        <w:t>Finish</w:t>
      </w:r>
      <w:r w:rsidRPr="00D90145">
        <w:rPr>
          <w:rFonts w:ascii="Helvetica" w:eastAsia="Times New Roman" w:hAnsi="Helvetica" w:cs="Times New Roman"/>
          <w:color w:val="545454"/>
          <w:sz w:val="24"/>
          <w:szCs w:val="24"/>
          <w:lang w:eastAsia="en-IN"/>
        </w:rPr>
        <w:t> twice.</w:t>
      </w:r>
    </w:p>
    <w:p w14:paraId="082070D0" w14:textId="77777777" w:rsidR="00C928E6" w:rsidRPr="00D90145" w:rsidRDefault="00C928E6" w:rsidP="00C928E6">
      <w:pPr>
        <w:spacing w:after="0" w:line="240" w:lineRule="auto"/>
        <w:rPr>
          <w:rFonts w:ascii="Helvetica" w:eastAsia="Times New Roman" w:hAnsi="Helvetica" w:cs="Times New Roman"/>
          <w:b/>
          <w:bCs/>
          <w:color w:val="545454"/>
          <w:sz w:val="65"/>
          <w:szCs w:val="65"/>
          <w:lang w:eastAsia="en-IN"/>
        </w:rPr>
      </w:pPr>
      <w:r>
        <w:rPr>
          <w:rFonts w:ascii="Helvetica" w:eastAsia="Times New Roman" w:hAnsi="Helvetica" w:cs="Times New Roman"/>
          <w:b/>
          <w:bCs/>
          <w:color w:val="545454"/>
          <w:sz w:val="65"/>
          <w:szCs w:val="65"/>
          <w:lang w:eastAsia="en-IN"/>
        </w:rPr>
        <w:t>8</w:t>
      </w:r>
    </w:p>
    <w:p w14:paraId="5F9488F8" w14:textId="77777777" w:rsidR="00C928E6" w:rsidRPr="00D90145" w:rsidRDefault="00C928E6" w:rsidP="00C928E6">
      <w:pPr>
        <w:spacing w:after="0" w:line="240" w:lineRule="auto"/>
        <w:rPr>
          <w:rFonts w:ascii="Helvetica" w:eastAsia="Times New Roman" w:hAnsi="Helvetica" w:cs="Times New Roman"/>
          <w:color w:val="545454"/>
          <w:sz w:val="24"/>
          <w:szCs w:val="24"/>
          <w:lang w:eastAsia="en-IN"/>
        </w:rPr>
      </w:pPr>
      <w:bookmarkStart w:id="7" w:name="step_2_11"/>
      <w:bookmarkEnd w:id="7"/>
      <w:r w:rsidRPr="00D90145">
        <w:rPr>
          <w:rFonts w:ascii="Helvetica" w:eastAsia="Times New Roman" w:hAnsi="Helvetica" w:cs="Times New Roman"/>
          <w:b/>
          <w:bCs/>
          <w:color w:val="545454"/>
          <w:sz w:val="24"/>
          <w:szCs w:val="24"/>
          <w:lang w:eastAsia="en-IN"/>
        </w:rPr>
        <w:t>Start a new Android Studio project.</w:t>
      </w:r>
      <w:r w:rsidRPr="00D90145">
        <w:rPr>
          <w:rFonts w:ascii="Helvetica" w:eastAsia="Times New Roman" w:hAnsi="Helvetica" w:cs="Times New Roman"/>
          <w:color w:val="545454"/>
          <w:sz w:val="24"/>
          <w:szCs w:val="24"/>
          <w:lang w:eastAsia="en-IN"/>
        </w:rPr>
        <w:t> Click </w:t>
      </w:r>
      <w:r w:rsidRPr="00D90145">
        <w:rPr>
          <w:rFonts w:ascii="Helvetica" w:eastAsia="Times New Roman" w:hAnsi="Helvetica" w:cs="Times New Roman"/>
          <w:b/>
          <w:bCs/>
          <w:color w:val="545454"/>
          <w:sz w:val="24"/>
          <w:szCs w:val="24"/>
          <w:lang w:eastAsia="en-IN"/>
        </w:rPr>
        <w:t xml:space="preserve">Start a new Android Studio </w:t>
      </w:r>
      <w:proofErr w:type="spellStart"/>
      <w:r w:rsidRPr="00D90145">
        <w:rPr>
          <w:rFonts w:ascii="Helvetica" w:eastAsia="Times New Roman" w:hAnsi="Helvetica" w:cs="Times New Roman"/>
          <w:b/>
          <w:bCs/>
          <w:color w:val="545454"/>
          <w:sz w:val="24"/>
          <w:szCs w:val="24"/>
          <w:lang w:eastAsia="en-IN"/>
        </w:rPr>
        <w:t>project</w:t>
      </w:r>
      <w:r w:rsidRPr="00D90145">
        <w:rPr>
          <w:rFonts w:ascii="Helvetica" w:eastAsia="Times New Roman" w:hAnsi="Helvetica" w:cs="Times New Roman"/>
          <w:color w:val="545454"/>
          <w:sz w:val="24"/>
          <w:szCs w:val="24"/>
          <w:lang w:eastAsia="en-IN"/>
        </w:rPr>
        <w:t>on</w:t>
      </w:r>
      <w:proofErr w:type="spellEnd"/>
      <w:r w:rsidRPr="00D90145">
        <w:rPr>
          <w:rFonts w:ascii="Helvetica" w:eastAsia="Times New Roman" w:hAnsi="Helvetica" w:cs="Times New Roman"/>
          <w:color w:val="545454"/>
          <w:sz w:val="24"/>
          <w:szCs w:val="24"/>
          <w:lang w:eastAsia="en-IN"/>
        </w:rPr>
        <w:t xml:space="preserve"> the main page, then fill out the form by entering the necessary information and clicking </w:t>
      </w:r>
      <w:r w:rsidRPr="00D90145">
        <w:rPr>
          <w:rFonts w:ascii="Helvetica" w:eastAsia="Times New Roman" w:hAnsi="Helvetica" w:cs="Times New Roman"/>
          <w:b/>
          <w:bCs/>
          <w:color w:val="545454"/>
          <w:sz w:val="24"/>
          <w:szCs w:val="24"/>
          <w:lang w:eastAsia="en-IN"/>
        </w:rPr>
        <w:t>Next</w:t>
      </w:r>
      <w:r w:rsidRPr="00D90145">
        <w:rPr>
          <w:rFonts w:ascii="Helvetica" w:eastAsia="Times New Roman" w:hAnsi="Helvetica" w:cs="Times New Roman"/>
          <w:color w:val="545454"/>
          <w:sz w:val="24"/>
          <w:szCs w:val="24"/>
          <w:lang w:eastAsia="en-IN"/>
        </w:rPr>
        <w:t> on each page. At this point, you are ready to begin coding your very first Android application.</w:t>
      </w:r>
      <w:hyperlink r:id="rId10" w:anchor="_note-5" w:history="1">
        <w:r w:rsidRPr="00D90145">
          <w:rPr>
            <w:rFonts w:ascii="Helvetica" w:eastAsia="Times New Roman" w:hAnsi="Helvetica" w:cs="Times New Roman"/>
            <w:color w:val="337733"/>
            <w:sz w:val="24"/>
            <w:szCs w:val="24"/>
            <w:u w:val="single"/>
            <w:vertAlign w:val="superscript"/>
            <w:lang w:eastAsia="en-IN"/>
          </w:rPr>
          <w:t>[5]</w:t>
        </w:r>
      </w:hyperlink>
    </w:p>
    <w:p w14:paraId="60576EC7" w14:textId="77777777" w:rsidR="00C928E6" w:rsidRPr="00D90145" w:rsidRDefault="00C928E6" w:rsidP="00C928E6">
      <w:pPr>
        <w:numPr>
          <w:ilvl w:val="0"/>
          <w:numId w:val="12"/>
        </w:numPr>
        <w:shd w:val="clear" w:color="auto" w:fill="FFFFFF"/>
        <w:spacing w:after="0" w:line="375" w:lineRule="atLeast"/>
        <w:ind w:left="0"/>
        <w:rPr>
          <w:rFonts w:ascii="Helvetica" w:eastAsia="Times New Roman" w:hAnsi="Helvetica" w:cs="Times New Roman"/>
          <w:color w:val="545454"/>
          <w:sz w:val="24"/>
          <w:szCs w:val="24"/>
          <w:lang w:eastAsia="en-IN"/>
        </w:rPr>
      </w:pPr>
      <w:r w:rsidRPr="00D90145">
        <w:rPr>
          <w:rFonts w:ascii="Helvetica" w:eastAsia="Times New Roman" w:hAnsi="Helvetica" w:cs="Times New Roman"/>
          <w:color w:val="545454"/>
          <w:sz w:val="24"/>
          <w:szCs w:val="24"/>
          <w:lang w:eastAsia="en-IN"/>
        </w:rPr>
        <w:t>Android Studio's website has a basic "Hello World" tutorial here: </w:t>
      </w:r>
      <w:hyperlink r:id="rId11" w:history="1">
        <w:r w:rsidRPr="00D90145">
          <w:rPr>
            <w:rFonts w:ascii="Helvetica" w:eastAsia="Times New Roman" w:hAnsi="Helvetica" w:cs="Times New Roman"/>
            <w:color w:val="337733"/>
            <w:sz w:val="24"/>
            <w:szCs w:val="24"/>
            <w:u w:val="single"/>
            <w:lang w:eastAsia="en-IN"/>
          </w:rPr>
          <w:t>http://developer.android.com/resources/tutorials/hello-world.html</w:t>
        </w:r>
      </w:hyperlink>
    </w:p>
    <w:p w14:paraId="1541BC96" w14:textId="77777777" w:rsidR="00C928E6" w:rsidRDefault="00C928E6" w:rsidP="00C928E6">
      <w:pPr>
        <w:jc w:val="center"/>
        <w:rPr>
          <w:rFonts w:ascii="Times New Roman" w:hAnsi="Times New Roman" w:cs="Times New Roman"/>
          <w:b/>
          <w:sz w:val="56"/>
          <w:szCs w:val="56"/>
        </w:rPr>
      </w:pPr>
    </w:p>
    <w:p w14:paraId="15EC7660" w14:textId="77777777" w:rsidR="00C928E6" w:rsidRDefault="00C928E6" w:rsidP="00C928E6">
      <w:pPr>
        <w:jc w:val="center"/>
        <w:rPr>
          <w:rFonts w:ascii="Times New Roman" w:hAnsi="Times New Roman" w:cs="Times New Roman"/>
          <w:b/>
          <w:sz w:val="56"/>
          <w:szCs w:val="56"/>
        </w:rPr>
      </w:pPr>
    </w:p>
    <w:p w14:paraId="2B85F6FA" w14:textId="77777777" w:rsidR="00C928E6" w:rsidRDefault="00C928E6" w:rsidP="00C928E6">
      <w:pPr>
        <w:jc w:val="center"/>
        <w:rPr>
          <w:rFonts w:ascii="Times New Roman" w:hAnsi="Times New Roman" w:cs="Times New Roman"/>
          <w:b/>
          <w:sz w:val="56"/>
          <w:szCs w:val="56"/>
        </w:rPr>
      </w:pPr>
    </w:p>
    <w:p w14:paraId="4D608DD7" w14:textId="77777777" w:rsidR="00C928E6" w:rsidRDefault="00C928E6" w:rsidP="00C928E6">
      <w:pPr>
        <w:jc w:val="center"/>
        <w:rPr>
          <w:rFonts w:ascii="Times New Roman" w:hAnsi="Times New Roman" w:cs="Times New Roman"/>
          <w:b/>
          <w:sz w:val="56"/>
          <w:szCs w:val="56"/>
        </w:rPr>
      </w:pPr>
    </w:p>
    <w:p w14:paraId="0C2E53B7" w14:textId="77777777" w:rsidR="00C928E6" w:rsidRPr="00D90145" w:rsidRDefault="00C928E6" w:rsidP="00C928E6">
      <w:pPr>
        <w:rPr>
          <w:rFonts w:ascii="Times New Roman" w:hAnsi="Times New Roman" w:cs="Times New Roman"/>
          <w:b/>
          <w:sz w:val="56"/>
          <w:szCs w:val="56"/>
        </w:rPr>
      </w:pPr>
    </w:p>
    <w:p w14:paraId="684E4874" w14:textId="77777777" w:rsidR="00C928E6" w:rsidRPr="00D90145" w:rsidRDefault="00C928E6" w:rsidP="00C928E6">
      <w:pPr>
        <w:jc w:val="center"/>
        <w:rPr>
          <w:rFonts w:ascii="Times New Roman" w:hAnsi="Times New Roman" w:cs="Times New Roman"/>
          <w:b/>
          <w:sz w:val="56"/>
          <w:szCs w:val="56"/>
        </w:rPr>
      </w:pPr>
      <w:r w:rsidRPr="00D90145">
        <w:rPr>
          <w:rFonts w:ascii="Times New Roman" w:hAnsi="Times New Roman" w:cs="Times New Roman"/>
          <w:b/>
          <w:sz w:val="56"/>
          <w:szCs w:val="56"/>
        </w:rPr>
        <w:t xml:space="preserve">CONCLUSION </w:t>
      </w:r>
    </w:p>
    <w:p w14:paraId="1E3E7417" w14:textId="77777777" w:rsidR="00C928E6" w:rsidRDefault="00C928E6" w:rsidP="00C928E6">
      <w:pPr>
        <w:jc w:val="both"/>
        <w:rPr>
          <w:sz w:val="32"/>
          <w:szCs w:val="32"/>
        </w:rPr>
      </w:pPr>
      <w:r w:rsidRPr="00D90145">
        <w:rPr>
          <w:sz w:val="32"/>
          <w:szCs w:val="32"/>
        </w:rPr>
        <w:t xml:space="preserve">Using this </w:t>
      </w:r>
      <w:proofErr w:type="gramStart"/>
      <w:r w:rsidRPr="00D90145">
        <w:rPr>
          <w:sz w:val="32"/>
          <w:szCs w:val="32"/>
        </w:rPr>
        <w:t>system</w:t>
      </w:r>
      <w:proofErr w:type="gramEnd"/>
      <w:r w:rsidRPr="00D90145">
        <w:rPr>
          <w:sz w:val="32"/>
          <w:szCs w:val="32"/>
        </w:rPr>
        <w:t xml:space="preserve"> we are able to monitor and track the Employees in the company and thus it helps the manager to examine each and every employee from and outside of the company also. The details like SMS history, incoming call list, outgoing call list, web browser history, data usage, unauthorized call list accessible to the manager using this system. It helps to increase the output of the company thus getting good position in the world. The company’s annual growth is increased and the wastage of time is minimized. It helps to track easily employee's log in and out. It helps to see employee details and their activities and also reduces the complexity of employee detail maintenance. </w:t>
      </w:r>
    </w:p>
    <w:p w14:paraId="5CF86A0D" w14:textId="77777777" w:rsidR="00C928E6" w:rsidRDefault="00C928E6" w:rsidP="00C928E6">
      <w:pPr>
        <w:jc w:val="both"/>
        <w:rPr>
          <w:sz w:val="32"/>
          <w:szCs w:val="32"/>
        </w:rPr>
      </w:pPr>
    </w:p>
    <w:p w14:paraId="41094A71" w14:textId="77777777" w:rsidR="00C928E6" w:rsidRDefault="00C928E6" w:rsidP="00C928E6">
      <w:pPr>
        <w:jc w:val="both"/>
        <w:rPr>
          <w:sz w:val="32"/>
          <w:szCs w:val="32"/>
        </w:rPr>
      </w:pPr>
    </w:p>
    <w:p w14:paraId="1C79A31A" w14:textId="77777777" w:rsidR="00C928E6" w:rsidRPr="00D90145" w:rsidRDefault="00C928E6" w:rsidP="00C928E6">
      <w:pPr>
        <w:jc w:val="both"/>
        <w:rPr>
          <w:sz w:val="32"/>
          <w:szCs w:val="32"/>
        </w:rPr>
      </w:pPr>
    </w:p>
    <w:p w14:paraId="0172CBF4" w14:textId="77777777" w:rsidR="00C928E6" w:rsidRPr="00D90145" w:rsidRDefault="00C928E6" w:rsidP="00C928E6">
      <w:pPr>
        <w:jc w:val="center"/>
        <w:rPr>
          <w:rFonts w:ascii="Times New Roman" w:hAnsi="Times New Roman" w:cs="Times New Roman"/>
          <w:b/>
          <w:sz w:val="40"/>
          <w:szCs w:val="40"/>
        </w:rPr>
      </w:pPr>
      <w:r w:rsidRPr="00D90145">
        <w:rPr>
          <w:rFonts w:ascii="Times New Roman" w:hAnsi="Times New Roman" w:cs="Times New Roman"/>
          <w:b/>
          <w:sz w:val="40"/>
          <w:szCs w:val="40"/>
        </w:rPr>
        <w:t>FUTURE SCOPE</w:t>
      </w:r>
    </w:p>
    <w:p w14:paraId="2C070943" w14:textId="77777777" w:rsidR="00C928E6" w:rsidRPr="00D90145" w:rsidRDefault="00C928E6" w:rsidP="00C928E6">
      <w:pPr>
        <w:jc w:val="center"/>
        <w:rPr>
          <w:rFonts w:ascii="Times New Roman" w:hAnsi="Times New Roman" w:cs="Times New Roman"/>
          <w:b/>
          <w:sz w:val="32"/>
          <w:szCs w:val="32"/>
        </w:rPr>
      </w:pPr>
      <w:r>
        <w:t xml:space="preserve"> </w:t>
      </w:r>
      <w:r w:rsidRPr="00D90145">
        <w:rPr>
          <w:sz w:val="32"/>
          <w:szCs w:val="32"/>
        </w:rPr>
        <w:t xml:space="preserve">In future scope the same system could be tried to implement in different mobile phones like Windows and Apple phones. </w:t>
      </w:r>
      <w:proofErr w:type="gramStart"/>
      <w:r w:rsidRPr="00D90145">
        <w:rPr>
          <w:sz w:val="32"/>
          <w:szCs w:val="32"/>
        </w:rPr>
        <w:t>Also</w:t>
      </w:r>
      <w:proofErr w:type="gramEnd"/>
      <w:r w:rsidRPr="00D90145">
        <w:rPr>
          <w:sz w:val="32"/>
          <w:szCs w:val="32"/>
        </w:rPr>
        <w:t xml:space="preserve"> separation of data i.e. personal and corporate data can be applied.</w:t>
      </w:r>
    </w:p>
    <w:p w14:paraId="24FB1CF8" w14:textId="77777777" w:rsidR="00695B82" w:rsidRDefault="00695B82"/>
    <w:sectPr w:rsidR="00695B82" w:rsidSect="00D3782B">
      <w:headerReference w:type="even" r:id="rId12"/>
      <w:headerReference w:type="default" r:id="rId1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FA77D" w14:textId="77777777" w:rsidR="00683756" w:rsidRDefault="00683756">
      <w:pPr>
        <w:spacing w:after="0" w:line="240" w:lineRule="auto"/>
      </w:pPr>
      <w:r>
        <w:separator/>
      </w:r>
    </w:p>
  </w:endnote>
  <w:endnote w:type="continuationSeparator" w:id="0">
    <w:p w14:paraId="67627D69" w14:textId="77777777" w:rsidR="00683756" w:rsidRDefault="00683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E8E3B" w14:textId="77777777" w:rsidR="00683756" w:rsidRDefault="00683756">
      <w:pPr>
        <w:spacing w:after="0" w:line="240" w:lineRule="auto"/>
      </w:pPr>
      <w:r>
        <w:separator/>
      </w:r>
    </w:p>
  </w:footnote>
  <w:footnote w:type="continuationSeparator" w:id="0">
    <w:p w14:paraId="704333F7" w14:textId="77777777" w:rsidR="00683756" w:rsidRDefault="00683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4F889" w14:textId="77777777" w:rsidR="00D3782B" w:rsidRDefault="00C928E6">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91621BA" wp14:editId="1118D4E9">
              <wp:simplePos x="0" y="0"/>
              <wp:positionH relativeFrom="page">
                <wp:posOffset>99060</wp:posOffset>
              </wp:positionH>
              <wp:positionV relativeFrom="page">
                <wp:posOffset>329565</wp:posOffset>
              </wp:positionV>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9562D" w14:textId="77777777" w:rsidR="00D3782B" w:rsidRDefault="00C928E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1621BA" id="Group 158" o:spid="_x0000_s1026" style="position:absolute;margin-left:7.8pt;margin-top:25.95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D09562D" w14:textId="77777777" w:rsidR="00D3782B" w:rsidRDefault="00C928E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735D5" w14:textId="77777777" w:rsidR="006A2ACD" w:rsidRDefault="00C928E6">
    <w:pPr>
      <w:pStyle w:val="Header"/>
    </w:pPr>
    <w:r>
      <w:rPr>
        <w:caps/>
        <w:noProof/>
        <w:color w:val="808080" w:themeColor="background1" w:themeShade="80"/>
        <w:sz w:val="20"/>
        <w:szCs w:val="20"/>
      </w:rPr>
      <mc:AlternateContent>
        <mc:Choice Requires="wpg">
          <w:drawing>
            <wp:anchor distT="0" distB="0" distL="114300" distR="114300" simplePos="0" relativeHeight="251660288" behindDoc="0" locked="0" layoutInCell="1" allowOverlap="1" wp14:anchorId="00AC972F" wp14:editId="7830A3D0">
              <wp:simplePos x="0" y="0"/>
              <wp:positionH relativeFrom="page">
                <wp:posOffset>5753100</wp:posOffset>
              </wp:positionH>
              <wp:positionV relativeFrom="page">
                <wp:posOffset>321945</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E1DB2A" w14:textId="77777777" w:rsidR="00D3782B" w:rsidRDefault="00C928E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AC972F" id="Group 167" o:spid="_x0000_s1032" style="position:absolute;margin-left:453pt;margin-top:25.35pt;width:133.9pt;height:80.65pt;z-index:251660288;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j45jlgUAALA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">
              <v:group id="Group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7E1DB2A" w14:textId="77777777" w:rsidR="00D3782B" w:rsidRDefault="00C928E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3"/>
    <w:multiLevelType w:val="multilevel"/>
    <w:tmpl w:val="00000003"/>
    <w:name w:val="WWNum3"/>
    <w:lvl w:ilvl="0">
      <w:start w:val="1"/>
      <w:numFmt w:val="bullet"/>
      <w:lvlText w:val=""/>
      <w:lvlJc w:val="left"/>
      <w:pPr>
        <w:tabs>
          <w:tab w:val="num" w:pos="0"/>
        </w:tabs>
        <w:ind w:left="840" w:hanging="360"/>
      </w:pPr>
      <w:rPr>
        <w:rFonts w:ascii="Symbol" w:hAnsi="Symbol"/>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 w15:restartNumberingAfterBreak="0">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5"/>
    <w:multiLevelType w:val="multilevel"/>
    <w:tmpl w:val="00000005"/>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152307D5"/>
    <w:multiLevelType w:val="multilevel"/>
    <w:tmpl w:val="4AC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560DC"/>
    <w:multiLevelType w:val="multilevel"/>
    <w:tmpl w:val="2480C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086EFC"/>
    <w:multiLevelType w:val="multilevel"/>
    <w:tmpl w:val="201C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3721D"/>
    <w:multiLevelType w:val="multilevel"/>
    <w:tmpl w:val="42B8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EA3D3F"/>
    <w:multiLevelType w:val="multilevel"/>
    <w:tmpl w:val="D744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C7F4B"/>
    <w:multiLevelType w:val="multilevel"/>
    <w:tmpl w:val="698C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7C241C"/>
    <w:multiLevelType w:val="hybridMultilevel"/>
    <w:tmpl w:val="2092E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0"/>
  </w:num>
  <w:num w:numId="6">
    <w:abstractNumId w:val="4"/>
  </w:num>
  <w:num w:numId="7">
    <w:abstractNumId w:val="5"/>
  </w:num>
  <w:num w:numId="8">
    <w:abstractNumId w:val="5"/>
    <w:lvlOverride w:ilvl="1">
      <w:lvl w:ilvl="1">
        <w:numFmt w:val="bullet"/>
        <w:lvlText w:val=""/>
        <w:lvlJc w:val="left"/>
        <w:pPr>
          <w:tabs>
            <w:tab w:val="num" w:pos="1440"/>
          </w:tabs>
          <w:ind w:left="1440" w:hanging="360"/>
        </w:pPr>
        <w:rPr>
          <w:rFonts w:ascii="Symbol" w:hAnsi="Symbol" w:hint="default"/>
          <w:sz w:val="20"/>
        </w:rPr>
      </w:lvl>
    </w:lvlOverride>
  </w:num>
  <w:num w:numId="9">
    <w:abstractNumId w:val="9"/>
  </w:num>
  <w:num w:numId="10">
    <w:abstractNumId w:val="8"/>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8E6"/>
    <w:rsid w:val="00683756"/>
    <w:rsid w:val="00695B82"/>
    <w:rsid w:val="00A63929"/>
    <w:rsid w:val="00C92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E2D4F"/>
  <w15:chartTrackingRefBased/>
  <w15:docId w15:val="{1DBC6C17-2978-4BFB-8439-4752AA42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8E6"/>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928E6"/>
    <w:pPr>
      <w:spacing w:after="200" w:line="276" w:lineRule="auto"/>
      <w:ind w:left="720"/>
      <w:contextualSpacing/>
    </w:pPr>
  </w:style>
  <w:style w:type="paragraph" w:styleId="Header">
    <w:name w:val="header"/>
    <w:basedOn w:val="Normal"/>
    <w:link w:val="HeaderChar"/>
    <w:uiPriority w:val="99"/>
    <w:unhideWhenUsed/>
    <w:rsid w:val="00C928E6"/>
    <w:pPr>
      <w:tabs>
        <w:tab w:val="center" w:pos="4680"/>
        <w:tab w:val="right" w:pos="9360"/>
      </w:tabs>
      <w:spacing w:after="0" w:line="240" w:lineRule="auto"/>
    </w:pPr>
    <w:rPr>
      <w:rFonts w:ascii="Cambria" w:eastAsia="Times New Roman" w:hAnsi="Cambria" w:cs="Times New Roman"/>
      <w:lang w:val="en-US" w:bidi="en-US"/>
    </w:rPr>
  </w:style>
  <w:style w:type="character" w:customStyle="1" w:styleId="HeaderChar">
    <w:name w:val="Header Char"/>
    <w:basedOn w:val="DefaultParagraphFont"/>
    <w:link w:val="Header"/>
    <w:uiPriority w:val="99"/>
    <w:rsid w:val="00C928E6"/>
    <w:rPr>
      <w:rFonts w:ascii="Cambria" w:eastAsia="Times New Roman" w:hAnsi="Cambria"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dex.html"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wikihow.tech/Set-up-an-Android-Development-Environmen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eloper.android.com/resources/tutorials/hello-world.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ikihow.tech/Set-up-an-Android-Development-Environment" TargetMode="External"/><Relationship Id="rId4" Type="http://schemas.openxmlformats.org/officeDocument/2006/relationships/webSettings" Target="webSettings.xml"/><Relationship Id="rId9" Type="http://schemas.openxmlformats.org/officeDocument/2006/relationships/hyperlink" Target="https://www.wikihow.tech/Set-up-an-Android-Development-Environmen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3</cp:revision>
  <dcterms:created xsi:type="dcterms:W3CDTF">2019-03-08T10:16:00Z</dcterms:created>
  <dcterms:modified xsi:type="dcterms:W3CDTF">2019-03-08T10:20:00Z</dcterms:modified>
</cp:coreProperties>
</file>